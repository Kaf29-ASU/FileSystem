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9" w:type="dxa"/>
        <w:tblLayout w:type="fixed"/>
        <w:tblLook w:val="0000" w:firstRow="0" w:lastRow="0" w:firstColumn="0" w:lastColumn="0" w:noHBand="0" w:noVBand="0"/>
      </w:tblPr>
      <w:tblGrid>
        <w:gridCol w:w="10219"/>
      </w:tblGrid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spacing w:val="20"/>
                <w:sz w:val="28"/>
              </w:rPr>
              <w:t xml:space="preserve">МИНИСТЕРСТВО ОБРАЗОВАНИЯ И НАУКИ РОССИЙСКОЙ ФЕДЕРАЦИИ </w:t>
            </w:r>
          </w:p>
        </w:tc>
      </w:tr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cs="Times New Roman"/>
              </w:rPr>
              <w:br/>
              <w:t>высшего профессионального образования</w:t>
            </w:r>
          </w:p>
        </w:tc>
      </w:tr>
      <w:tr w:rsidR="006C2858" w:rsidTr="00635F0B">
        <w:tc>
          <w:tcPr>
            <w:tcW w:w="10219" w:type="dxa"/>
            <w:tcBorders>
              <w:bottom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6C2858" w:rsidTr="00635F0B">
        <w:tc>
          <w:tcPr>
            <w:tcW w:w="10219" w:type="dxa"/>
            <w:tcBorders>
              <w:top w:val="single" w:sz="1" w:space="0" w:color="000000"/>
            </w:tcBorders>
            <w:shd w:val="clear" w:color="auto" w:fill="FFFFFF"/>
          </w:tcPr>
          <w:p w:rsidR="006C2858" w:rsidRDefault="006C2858" w:rsidP="00635F0B">
            <w:pPr>
              <w:pStyle w:val="WW-Default"/>
              <w:spacing w:before="120"/>
              <w:jc w:val="center"/>
            </w:pPr>
            <w:r>
              <w:rPr>
                <w:rFonts w:cs="Times New Roman"/>
              </w:rPr>
              <w:t>ФАКУЛЬТЕТ КИБЕРНЕТИКИ И ИНФОРМАЦИОННОЙ БЕЗОПАСНОСТИ</w:t>
            </w:r>
          </w:p>
        </w:tc>
      </w:tr>
      <w:tr w:rsidR="006C2858" w:rsidTr="00635F0B">
        <w:tc>
          <w:tcPr>
            <w:tcW w:w="10219" w:type="dxa"/>
            <w:shd w:val="clear" w:color="auto" w:fill="FFFFFF"/>
          </w:tcPr>
          <w:p w:rsidR="006C2858" w:rsidRDefault="006C2858" w:rsidP="00635F0B">
            <w:pPr>
              <w:pStyle w:val="WW-Default"/>
              <w:spacing w:before="120" w:after="120"/>
              <w:jc w:val="center"/>
            </w:pPr>
            <w:r>
              <w:rPr>
                <w:rFonts w:cs="Times New Roman"/>
              </w:rPr>
              <w:t>КАФЕДРА УПРАВЛЯЮЩИХ ИНТЕЛЛЕКТУАЛЬНЫХ СИСТЕМ (№ 29)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26"/>
      </w:tblGrid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center"/>
            </w:pPr>
            <w:r>
              <w:rPr>
                <w:sz w:val="28"/>
                <w:szCs w:val="28"/>
              </w:rPr>
              <w:t>Заказчик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М.Н. Петухов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2014 года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sz w:val="28"/>
          <w:szCs w:val="28"/>
        </w:rPr>
      </w:pPr>
      <w:r>
        <w:rPr>
          <w:sz w:val="28"/>
          <w:szCs w:val="28"/>
        </w:rPr>
        <w:t>Модель файловой системы ОС реального времени</w:t>
      </w:r>
    </w:p>
    <w:p w:rsidR="006C2858" w:rsidRDefault="006C2858" w:rsidP="006C2858">
      <w:pPr>
        <w:jc w:val="center"/>
        <w:rPr>
          <w:sz w:val="28"/>
          <w:szCs w:val="28"/>
        </w:rPr>
      </w:pPr>
      <w:r w:rsidRPr="004D6B6F">
        <w:rPr>
          <w:sz w:val="28"/>
          <w:szCs w:val="28"/>
        </w:rPr>
        <w:t xml:space="preserve">Добавление информации в </w:t>
      </w:r>
      <w:r w:rsidRPr="001E1C59">
        <w:rPr>
          <w:rStyle w:val="FontStyle20"/>
          <w:rFonts w:eastAsiaTheme="minorEastAsia"/>
          <w:b w:val="0"/>
          <w:bCs w:val="0"/>
          <w:sz w:val="28"/>
        </w:rPr>
        <w:t>существующий</w:t>
      </w:r>
      <w:r w:rsidRPr="004D6B6F">
        <w:rPr>
          <w:sz w:val="28"/>
          <w:szCs w:val="28"/>
        </w:rPr>
        <w:t xml:space="preserve"> файл</w:t>
      </w:r>
    </w:p>
    <w:p w:rsidR="00705FD0" w:rsidRPr="00705FD0" w:rsidRDefault="00705FD0" w:rsidP="006C2858">
      <w:pPr>
        <w:jc w:val="center"/>
        <w:rPr>
          <w:sz w:val="28"/>
          <w:szCs w:val="28"/>
        </w:rPr>
      </w:pPr>
    </w:p>
    <w:p w:rsidR="00770DA8" w:rsidRDefault="00770DA8" w:rsidP="006C2858">
      <w:pPr>
        <w:jc w:val="center"/>
        <w:rPr>
          <w:sz w:val="28"/>
          <w:szCs w:val="28"/>
        </w:rPr>
      </w:pPr>
      <w:r w:rsidRPr="00770DA8">
        <w:rPr>
          <w:sz w:val="28"/>
          <w:szCs w:val="28"/>
        </w:rPr>
        <w:t xml:space="preserve">РУКОВОДСТВО ОПЕРАТОРА. </w:t>
      </w:r>
    </w:p>
    <w:p w:rsidR="006C2858" w:rsidRDefault="006C2858" w:rsidP="006C2858">
      <w:pPr>
        <w:jc w:val="center"/>
      </w:pPr>
      <w:r>
        <w:rPr>
          <w:sz w:val="28"/>
          <w:szCs w:val="28"/>
        </w:rPr>
        <w:t>ГОСТ 19.</w:t>
      </w:r>
      <w:r w:rsidR="00770DA8">
        <w:rPr>
          <w:sz w:val="28"/>
          <w:szCs w:val="28"/>
          <w:lang w:val="en-US"/>
        </w:rPr>
        <w:t>505</w:t>
      </w:r>
      <w:r>
        <w:rPr>
          <w:sz w:val="28"/>
          <w:szCs w:val="28"/>
        </w:rPr>
        <w:t>-79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Копытин М.В.</w:t>
      </w:r>
    </w:p>
    <w:p w:rsidR="006C2858" w:rsidRDefault="006C2858" w:rsidP="006C2858"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    </w:t>
      </w:r>
      <w:proofErr w:type="spellStart"/>
      <w:r>
        <w:rPr>
          <w:sz w:val="28"/>
          <w:szCs w:val="28"/>
        </w:rPr>
        <w:t>Надершин</w:t>
      </w:r>
      <w:proofErr w:type="spellEnd"/>
      <w:r>
        <w:rPr>
          <w:sz w:val="28"/>
          <w:szCs w:val="28"/>
        </w:rPr>
        <w:t xml:space="preserve"> М.Н.</w:t>
      </w:r>
    </w:p>
    <w:p w:rsidR="006C2858" w:rsidRDefault="006C2858" w:rsidP="006C2858"/>
    <w:p w:rsidR="006C2858" w:rsidRDefault="006C2858" w:rsidP="006C2858"/>
    <w:p w:rsidR="006C2858" w:rsidRDefault="006C2858" w:rsidP="006C2858">
      <w:r>
        <w:rPr>
          <w:sz w:val="28"/>
          <w:szCs w:val="28"/>
        </w:rPr>
        <w:t xml:space="preserve">Принял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И.В. Алексеенко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b/>
          <w:bCs/>
          <w:sz w:val="32"/>
          <w:szCs w:val="32"/>
        </w:rPr>
        <w:sectPr w:rsidR="006C2858">
          <w:pgSz w:w="11906" w:h="16838"/>
          <w:pgMar w:top="1134" w:right="1134" w:bottom="1134" w:left="1134" w:header="720" w:footer="720" w:gutter="0"/>
          <w:cols w:space="720"/>
        </w:sectPr>
      </w:pPr>
      <w:r>
        <w:rPr>
          <w:sz w:val="28"/>
          <w:szCs w:val="28"/>
        </w:rPr>
        <w:t>Москва 2014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1"/>
          <w:sz w:val="22"/>
          <w:szCs w:val="22"/>
          <w:lang w:eastAsia="en-US" w:bidi="hi-IN"/>
        </w:rPr>
        <w:id w:val="22017779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hi-IN"/>
        </w:rPr>
      </w:sdtEndPr>
      <w:sdtContent>
        <w:p w:rsidR="00705FD0" w:rsidRPr="00C4314C" w:rsidRDefault="00705FD0" w:rsidP="00705FD0">
          <w:pPr>
            <w:pStyle w:val="a8"/>
            <w:rPr>
              <w:color w:val="auto"/>
            </w:rPr>
          </w:pPr>
          <w:r w:rsidRPr="00C4314C">
            <w:rPr>
              <w:color w:val="auto"/>
            </w:rPr>
            <w:t>Содержание</w:t>
          </w:r>
        </w:p>
        <w:p w:rsidR="00705FD0" w:rsidRPr="00C4314C" w:rsidRDefault="00705FD0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 w:rsidRPr="00C4314C">
            <w:fldChar w:fldCharType="begin"/>
          </w:r>
          <w:r w:rsidRPr="00C4314C">
            <w:instrText xml:space="preserve"> TOC \o "1-3" \h \z \u </w:instrText>
          </w:r>
          <w:r w:rsidRPr="00C4314C">
            <w:fldChar w:fldCharType="separate"/>
          </w:r>
          <w:hyperlink w:anchor="_Toc387095752" w:history="1">
            <w:r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1.</w:t>
            </w:r>
            <w:r w:rsidRPr="00C4314C">
              <w:rPr>
                <w:rFonts w:eastAsiaTheme="minorEastAsia"/>
                <w:noProof/>
                <w:lang w:eastAsia="ru-RU"/>
              </w:rPr>
              <w:tab/>
            </w:r>
            <w:r w:rsidR="00770DA8">
              <w:rPr>
                <w:rStyle w:val="a9"/>
                <w:rFonts w:ascii="Times New Roman" w:hAnsi="Times New Roman" w:cs="Times New Roman"/>
                <w:noProof/>
                <w:lang w:bidi="fa-IR"/>
              </w:rPr>
              <w:t>Назначение программы</w:t>
            </w:r>
            <w:r w:rsidRPr="00C4314C">
              <w:rPr>
                <w:noProof/>
                <w:webHidden/>
              </w:rPr>
              <w:tab/>
            </w:r>
            <w:r w:rsidRPr="00C4314C">
              <w:rPr>
                <w:noProof/>
                <w:webHidden/>
              </w:rPr>
              <w:fldChar w:fldCharType="begin"/>
            </w:r>
            <w:r w:rsidRPr="00C4314C">
              <w:rPr>
                <w:noProof/>
                <w:webHidden/>
              </w:rPr>
              <w:instrText xml:space="preserve"> PAGEREF _Toc387095752 \h </w:instrText>
            </w:r>
            <w:r w:rsidRPr="00C4314C">
              <w:rPr>
                <w:noProof/>
                <w:webHidden/>
              </w:rPr>
            </w:r>
            <w:r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104277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87095753" w:history="1">
            <w:r w:rsidR="00705FD0" w:rsidRPr="00C4314C">
              <w:rPr>
                <w:rStyle w:val="a9"/>
                <w:rFonts w:ascii="Times New Roman" w:eastAsia="Times New Roman" w:hAnsi="Times New Roman" w:cs="Times New Roman"/>
                <w:noProof/>
                <w:lang w:bidi="fa-IR"/>
              </w:rPr>
              <w:t>2.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70DA8">
              <w:rPr>
                <w:rStyle w:val="a9"/>
                <w:rFonts w:ascii="Times New Roman" w:eastAsia="Times New Roman" w:hAnsi="Times New Roman" w:cs="Times New Roman"/>
                <w:noProof/>
                <w:lang w:bidi="fa-IR"/>
              </w:rPr>
              <w:t>Условия выполнения программы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_Toc387095753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104277" w:rsidP="00705FD0">
          <w:pPr>
            <w:pStyle w:val="21"/>
            <w:tabs>
              <w:tab w:val="left" w:pos="440"/>
              <w:tab w:val="left" w:pos="660"/>
              <w:tab w:val="right" w:leader="dot" w:pos="9627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387095754" w:history="1">
            <w:r w:rsidR="00705FD0" w:rsidRPr="00C4314C">
              <w:rPr>
                <w:rStyle w:val="a9"/>
                <w:rFonts w:eastAsia="Times New Roman" w:cs="Times New Roman"/>
                <w:noProof/>
                <w:lang w:bidi="fa-IR"/>
              </w:rPr>
              <w:t>3.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70DA8">
              <w:rPr>
                <w:rStyle w:val="a9"/>
                <w:rFonts w:eastAsia="Times New Roman" w:cs="Times New Roman"/>
                <w:noProof/>
                <w:lang w:bidi="fa-IR"/>
              </w:rPr>
              <w:t>Выполнение программы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_Toc387095754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104277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87095755" w:history="1">
            <w:r w:rsidR="00705FD0"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4.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70DA8">
              <w:rPr>
                <w:rStyle w:val="a9"/>
                <w:rFonts w:ascii="Times New Roman" w:hAnsi="Times New Roman" w:cs="Times New Roman"/>
                <w:noProof/>
                <w:lang w:bidi="fa-IR"/>
              </w:rPr>
              <w:t>Сообщения оператору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_Toc387095755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Default="00705FD0" w:rsidP="00705FD0">
          <w:r w:rsidRPr="00C4314C">
            <w:rPr>
              <w:b/>
              <w:bCs/>
            </w:rPr>
            <w:fldChar w:fldCharType="end"/>
          </w:r>
        </w:p>
      </w:sdtContent>
    </w:sdt>
    <w:p w:rsidR="00705FD0" w:rsidRDefault="00705FD0" w:rsidP="00705FD0">
      <w:pPr>
        <w:pStyle w:val="Contents1"/>
        <w:rPr>
          <w:rFonts w:cs="Times New Roman"/>
          <w:lang w:val="en-US"/>
        </w:rPr>
      </w:pPr>
      <w:r>
        <w:fldChar w:fldCharType="begin"/>
      </w:r>
      <w:r>
        <w:instrText xml:space="preserve"> TOC \o "1-3" \h </w:instrText>
      </w:r>
      <w:r>
        <w:fldChar w:fldCharType="end"/>
      </w:r>
    </w:p>
    <w:p w:rsidR="00705FD0" w:rsidRDefault="00705FD0" w:rsidP="00705FD0">
      <w:pPr>
        <w:rPr>
          <w:rFonts w:eastAsia="Andale Sans UI"/>
          <w:kern w:val="3"/>
          <w:lang w:val="en-US" w:eastAsia="ja-JP" w:bidi="fa-IR"/>
        </w:rPr>
      </w:pPr>
      <w:r>
        <w:rPr>
          <w:lang w:val="en-US"/>
        </w:rPr>
        <w:br w:type="page"/>
      </w:r>
    </w:p>
    <w:p w:rsidR="00705FD0" w:rsidRDefault="00C031DE" w:rsidP="00514253">
      <w:pPr>
        <w:pStyle w:val="1"/>
        <w:keepLines/>
        <w:numPr>
          <w:ilvl w:val="0"/>
          <w:numId w:val="9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Назначение программы</w:t>
      </w:r>
    </w:p>
    <w:p w:rsidR="009D685F" w:rsidRDefault="009D685F" w:rsidP="00877434">
      <w:pPr>
        <w:pStyle w:val="13"/>
        <w:spacing w:line="360" w:lineRule="auto"/>
        <w:ind w:left="0"/>
        <w:jc w:val="both"/>
        <w:rPr>
          <w:sz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Программа «Модель файловой системы ОС реального времени» предназначена для изучения устройства и функционирования файловых систем.  Монитор команд -  основной модуль программы. В нем реализован консольный пользовательский интерфейс, обеспечивающий доступ к подпрограммам, имитирующим работу файловой системы. </w:t>
      </w:r>
      <w:r w:rsidRPr="007024E9">
        <w:rPr>
          <w:sz w:val="28"/>
        </w:rPr>
        <w:t xml:space="preserve">Процедуры, реализованные в </w:t>
      </w:r>
      <w:r>
        <w:rPr>
          <w:sz w:val="28"/>
        </w:rPr>
        <w:t xml:space="preserve">разрабатываемом </w:t>
      </w:r>
      <w:r w:rsidRPr="007024E9">
        <w:rPr>
          <w:sz w:val="28"/>
        </w:rPr>
        <w:t>модуле</w:t>
      </w:r>
      <w:r>
        <w:rPr>
          <w:sz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 xml:space="preserve">Добавление информации в </w:t>
      </w:r>
      <w:r w:rsidRPr="001E1C59">
        <w:rPr>
          <w:rStyle w:val="FontStyle20"/>
          <w:b w:val="0"/>
          <w:bCs w:val="0"/>
          <w:sz w:val="28"/>
        </w:rPr>
        <w:t>существующий</w:t>
      </w:r>
      <w:r>
        <w:rPr>
          <w:sz w:val="28"/>
        </w:rPr>
        <w:t xml:space="preserve"> файл</w:t>
      </w:r>
      <w:r w:rsidRPr="007024E9">
        <w:rPr>
          <w:sz w:val="28"/>
        </w:rPr>
        <w:t xml:space="preserve">», позволяют </w:t>
      </w:r>
      <w:r>
        <w:rPr>
          <w:sz w:val="28"/>
        </w:rPr>
        <w:t>добавлять информацию в конкретный файл.</w:t>
      </w:r>
    </w:p>
    <w:p w:rsidR="00705FD0" w:rsidRPr="0015039A" w:rsidRDefault="009D685F" w:rsidP="00877434">
      <w:pPr>
        <w:pStyle w:val="1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</w:rPr>
        <w:tab/>
      </w:r>
    </w:p>
    <w:p w:rsidR="00861CAC" w:rsidRDefault="00514253" w:rsidP="0087743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ab/>
      </w:r>
      <w:r w:rsidRPr="00514253">
        <w:rPr>
          <w:b/>
          <w:sz w:val="28"/>
          <w:szCs w:val="28"/>
        </w:rPr>
        <w:t>Условия выполнения программы</w:t>
      </w:r>
    </w:p>
    <w:p w:rsidR="00514253" w:rsidRDefault="00514253" w:rsidP="00877434">
      <w:pPr>
        <w:spacing w:line="360" w:lineRule="auto"/>
        <w:jc w:val="center"/>
        <w:rPr>
          <w:b/>
          <w:sz w:val="28"/>
          <w:szCs w:val="28"/>
        </w:rPr>
      </w:pPr>
    </w:p>
    <w:p w:rsidR="00877434" w:rsidRPr="007024E9" w:rsidRDefault="00877434" w:rsidP="00877434">
      <w:pPr>
        <w:pStyle w:val="a5"/>
        <w:spacing w:line="360" w:lineRule="auto"/>
        <w:ind w:left="0" w:firstLine="586"/>
        <w:jc w:val="both"/>
      </w:pPr>
      <w:r w:rsidRPr="007024E9">
        <w:rPr>
          <w:sz w:val="28"/>
        </w:rPr>
        <w:t xml:space="preserve">Разрабатываемая модель должна корректно работать на персональных компьютерах, оснащенных операционной системой семейства </w:t>
      </w:r>
      <w:r w:rsidRPr="007024E9">
        <w:rPr>
          <w:sz w:val="28"/>
          <w:lang w:val="en-US"/>
        </w:rPr>
        <w:t>Windows</w:t>
      </w:r>
      <w:r w:rsidRPr="007024E9">
        <w:rPr>
          <w:sz w:val="28"/>
        </w:rPr>
        <w:t xml:space="preserve">, начиная с </w:t>
      </w:r>
      <w:r w:rsidRPr="007024E9">
        <w:rPr>
          <w:sz w:val="28"/>
          <w:lang w:val="en-US"/>
        </w:rPr>
        <w:t>Windows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XP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SP</w:t>
      </w:r>
      <w:r w:rsidRPr="007024E9">
        <w:rPr>
          <w:sz w:val="28"/>
        </w:rPr>
        <w:t>1 с установленной библиотекой .</w:t>
      </w:r>
      <w:r w:rsidRPr="007024E9">
        <w:rPr>
          <w:sz w:val="28"/>
          <w:lang w:val="en-US"/>
        </w:rPr>
        <w:t>NET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Framework</w:t>
      </w:r>
      <w:r w:rsidRPr="007024E9">
        <w:rPr>
          <w:sz w:val="28"/>
        </w:rPr>
        <w:t xml:space="preserve"> 3.5.1. </w:t>
      </w:r>
    </w:p>
    <w:p w:rsidR="00514253" w:rsidRDefault="00877434" w:rsidP="00877434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7024E9">
        <w:rPr>
          <w:sz w:val="28"/>
        </w:rPr>
        <w:t xml:space="preserve">Для успешного выполнения программы требуется </w:t>
      </w:r>
      <w:r w:rsidRPr="007024E9">
        <w:rPr>
          <w:sz w:val="28"/>
          <w:lang w:val="en-US"/>
        </w:rPr>
        <w:t>IBM</w:t>
      </w:r>
      <w:r w:rsidRPr="007024E9">
        <w:rPr>
          <w:sz w:val="28"/>
        </w:rPr>
        <w:t xml:space="preserve"> – совместимый компьютер под управлением ОС </w:t>
      </w:r>
      <w:r w:rsidRPr="007024E9">
        <w:rPr>
          <w:sz w:val="28"/>
          <w:lang w:val="en-US"/>
        </w:rPr>
        <w:t>Windows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XP</w:t>
      </w:r>
      <w:r w:rsidRPr="007024E9">
        <w:rPr>
          <w:sz w:val="28"/>
        </w:rPr>
        <w:t xml:space="preserve"> и выше</w:t>
      </w:r>
      <w:r w:rsidRPr="00877434">
        <w:rPr>
          <w:sz w:val="28"/>
        </w:rPr>
        <w:t xml:space="preserve"> </w:t>
      </w:r>
      <w:r w:rsidRPr="007024E9">
        <w:rPr>
          <w:sz w:val="28"/>
          <w:lang w:val="en-US"/>
        </w:rPr>
        <w:t>SP</w:t>
      </w:r>
      <w:r w:rsidRPr="007024E9">
        <w:rPr>
          <w:sz w:val="28"/>
        </w:rPr>
        <w:t>1 с установленной библиотекой .</w:t>
      </w:r>
      <w:r w:rsidRPr="007024E9">
        <w:rPr>
          <w:sz w:val="28"/>
          <w:lang w:val="en-US"/>
        </w:rPr>
        <w:t>NET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Framework</w:t>
      </w:r>
      <w:r>
        <w:rPr>
          <w:sz w:val="28"/>
        </w:rPr>
        <w:t xml:space="preserve"> 3.5.1</w:t>
      </w:r>
      <w:r w:rsidRPr="007024E9">
        <w:rPr>
          <w:sz w:val="28"/>
        </w:rPr>
        <w:t>, имеющий клавиатуру для ввода информации оператором и монитор для вывода информации и жесткий диск или съемный носитель для записи информации со свободным объёмом не менее 200 Мб. Компьютер должен иметь процессор с тактовой частотой не менее 233 МГц и объем оперативной памят</w:t>
      </w:r>
      <w:r>
        <w:rPr>
          <w:sz w:val="28"/>
        </w:rPr>
        <w:t>и не менее 64 Мб</w:t>
      </w:r>
      <w:r w:rsidRPr="007024E9">
        <w:rPr>
          <w:sz w:val="28"/>
        </w:rPr>
        <w:t>.</w:t>
      </w:r>
    </w:p>
    <w:p w:rsidR="00104277" w:rsidRDefault="00104277" w:rsidP="00877434">
      <w:pPr>
        <w:spacing w:line="360" w:lineRule="auto"/>
        <w:jc w:val="both"/>
        <w:rPr>
          <w:sz w:val="28"/>
        </w:rPr>
      </w:pPr>
      <w:bookmarkStart w:id="0" w:name="_GoBack"/>
      <w:bookmarkEnd w:id="0"/>
    </w:p>
    <w:p w:rsidR="00104277" w:rsidRDefault="00104277" w:rsidP="001042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Выполнение программы</w:t>
      </w:r>
    </w:p>
    <w:p w:rsidR="00104277" w:rsidRPr="00514253" w:rsidRDefault="00104277" w:rsidP="00877434">
      <w:pPr>
        <w:spacing w:line="360" w:lineRule="auto"/>
        <w:jc w:val="both"/>
        <w:rPr>
          <w:b/>
          <w:sz w:val="28"/>
          <w:szCs w:val="28"/>
        </w:rPr>
      </w:pPr>
    </w:p>
    <w:sectPr w:rsidR="00104277" w:rsidRPr="00514253">
      <w:pgSz w:w="11906" w:h="16838"/>
      <w:pgMar w:top="1134" w:right="850" w:bottom="1134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538">
    <w:charset w:val="80"/>
    <w:family w:val="roman"/>
    <w:pitch w:val="default"/>
    <w:sig w:usb0="00000001" w:usb1="08070000" w:usb2="00000010" w:usb3="00000000" w:csb0="00020000" w:csb1="00000000"/>
  </w:font>
  <w:font w:name="OpenSymbol">
    <w:altName w:val="Arial Unicode MS"/>
    <w:charset w:val="00"/>
    <w:family w:val="auto"/>
    <w:pitch w:val="variable"/>
    <w:sig w:usb0="800000AF" w:usb1="1807ECEA" w:usb2="00000010" w:usb3="00000000" w:csb0="0002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RTF_Num 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RTF_Num 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RTF_Num 5"/>
    <w:lvl w:ilvl="0">
      <w:start w:val="1"/>
      <w:numFmt w:val="bullet"/>
      <w:lvlText w:val="l"/>
      <w:lvlJc w:val="left"/>
      <w:pPr>
        <w:tabs>
          <w:tab w:val="num" w:pos="1428"/>
        </w:tabs>
        <w:ind w:left="1428" w:hanging="360"/>
      </w:pPr>
      <w:rPr>
        <w:rFonts w:ascii="Wingdings" w:hAnsi="Wingdings" w:cs="font538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OpenSymbol" w:hAnsi="OpenSymbol" w:cs="Courier New"/>
      </w:rPr>
    </w:lvl>
    <w:lvl w:ilvl="2">
      <w:start w:val="1"/>
      <w:numFmt w:val="bullet"/>
      <w:lvlText w:val="l"/>
      <w:lvlJc w:val="left"/>
      <w:pPr>
        <w:tabs>
          <w:tab w:val="num" w:pos="2868"/>
        </w:tabs>
        <w:ind w:left="2868" w:hanging="360"/>
      </w:pPr>
      <w:rPr>
        <w:rFonts w:ascii="Wingdings" w:hAnsi="Wingdings" w:cs="font538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OpenSymbol" w:hAnsi="OpenSymbol" w:cs="Courier New"/>
      </w:rPr>
    </w:lvl>
    <w:lvl w:ilvl="5">
      <w:start w:val="1"/>
      <w:numFmt w:val="bullet"/>
      <w:lvlText w:val="l"/>
      <w:lvlJc w:val="left"/>
      <w:pPr>
        <w:tabs>
          <w:tab w:val="num" w:pos="5028"/>
        </w:tabs>
        <w:ind w:left="5028" w:hanging="360"/>
      </w:pPr>
      <w:rPr>
        <w:rFonts w:ascii="Wingdings" w:hAnsi="Wingdings" w:cs="font538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OpenSymbol" w:hAnsi="OpenSymbol" w:cs="Courier New"/>
      </w:rPr>
    </w:lvl>
    <w:lvl w:ilvl="8">
      <w:start w:val="1"/>
      <w:numFmt w:val="bullet"/>
      <w:lvlText w:val="l"/>
      <w:lvlJc w:val="left"/>
      <w:pPr>
        <w:tabs>
          <w:tab w:val="num" w:pos="7188"/>
        </w:tabs>
        <w:ind w:left="7188" w:hanging="360"/>
      </w:pPr>
      <w:rPr>
        <w:rFonts w:ascii="Wingdings" w:hAnsi="Wingdings" w:cs="font538"/>
      </w:rPr>
    </w:lvl>
  </w:abstractNum>
  <w:abstractNum w:abstractNumId="4">
    <w:nsid w:val="00000005"/>
    <w:multiLevelType w:val="multilevel"/>
    <w:tmpl w:val="00000005"/>
    <w:name w:val="RTF_Num 6"/>
    <w:lvl w:ilvl="0">
      <w:start w:val="1"/>
      <w:numFmt w:val="bullet"/>
      <w:lvlText w:val="l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b/>
        <w:bCs/>
        <w:sz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OpenSymbol" w:hAnsi="OpenSymbol" w:cs="Times New Roman"/>
        <w:b/>
        <w:bCs/>
      </w:rPr>
    </w:lvl>
    <w:lvl w:ilvl="2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OpenSymbol" w:hAnsi="OpenSymbol" w:cs="Times New Roman"/>
      </w:rPr>
    </w:lvl>
    <w:lvl w:ilvl="5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OpenSymbol" w:hAnsi="OpenSymbol" w:cs="Times New Roman"/>
      </w:rPr>
    </w:lvl>
    <w:lvl w:ilvl="8">
      <w:start w:val="1"/>
      <w:numFmt w:val="bullet"/>
      <w:lvlText w:val="l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/>
      </w:rPr>
    </w:lvl>
  </w:abstractNum>
  <w:abstractNum w:abstractNumId="5">
    <w:nsid w:val="00000006"/>
    <w:multiLevelType w:val="multilevel"/>
    <w:tmpl w:val="00000006"/>
    <w:name w:val="RTF_Num 7"/>
    <w:lvl w:ilvl="0">
      <w:start w:val="1"/>
      <w:numFmt w:val="bullet"/>
      <w:lvlText w:val=""/>
      <w:lvlJc w:val="left"/>
      <w:pPr>
        <w:tabs>
          <w:tab w:val="num" w:pos="1342"/>
        </w:tabs>
        <w:ind w:left="1342" w:hanging="360"/>
      </w:pPr>
      <w:rPr>
        <w:rFonts w:ascii="Times New Roman" w:hAnsi="Times New Roman" w:cs="OpenSymbol"/>
      </w:rPr>
    </w:lvl>
    <w:lvl w:ilvl="1">
      <w:start w:val="1"/>
      <w:numFmt w:val="bullet"/>
      <w:lvlText w:val="o"/>
      <w:lvlJc w:val="left"/>
      <w:pPr>
        <w:tabs>
          <w:tab w:val="num" w:pos="2062"/>
        </w:tabs>
        <w:ind w:left="2062" w:hanging="360"/>
      </w:pPr>
      <w:rPr>
        <w:rFonts w:ascii="Times New Roman" w:hAnsi="Times New Roman" w:cs="OpenSymbol"/>
      </w:rPr>
    </w:lvl>
    <w:lvl w:ilvl="2">
      <w:start w:val="1"/>
      <w:numFmt w:val="bullet"/>
      <w:lvlText w:val=""/>
      <w:lvlJc w:val="left"/>
      <w:pPr>
        <w:tabs>
          <w:tab w:val="num" w:pos="2782"/>
        </w:tabs>
        <w:ind w:left="2782" w:hanging="360"/>
      </w:pPr>
      <w:rPr>
        <w:rFonts w:ascii="Times New Roman" w:hAnsi="Times New Roman" w:cs="OpenSymbol"/>
      </w:rPr>
    </w:lvl>
    <w:lvl w:ilvl="3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4222"/>
        </w:tabs>
        <w:ind w:left="4222" w:hanging="360"/>
      </w:pPr>
      <w:rPr>
        <w:rFonts w:ascii="Times New Roman" w:hAnsi="Times New Roman" w:cs="OpenSymbol"/>
      </w:rPr>
    </w:lvl>
    <w:lvl w:ilvl="5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Times New Roman" w:hAnsi="Times New Roman" w:cs="OpenSymbol"/>
      </w:rPr>
    </w:lvl>
    <w:lvl w:ilvl="6">
      <w:start w:val="1"/>
      <w:numFmt w:val="bullet"/>
      <w:lvlText w:val=""/>
      <w:lvlJc w:val="left"/>
      <w:pPr>
        <w:tabs>
          <w:tab w:val="num" w:pos="5662"/>
        </w:tabs>
        <w:ind w:left="5662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6382"/>
        </w:tabs>
        <w:ind w:left="6382" w:hanging="360"/>
      </w:pPr>
      <w:rPr>
        <w:rFonts w:ascii="Times New Roman" w:hAnsi="Times New Roman" w:cs="OpenSymbol"/>
      </w:rPr>
    </w:lvl>
    <w:lvl w:ilvl="8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Times New Roman" w:hAnsi="Times New Roman" w:cs="OpenSymbol"/>
      </w:rPr>
    </w:lvl>
  </w:abstractNum>
  <w:abstractNum w:abstractNumId="6">
    <w:nsid w:val="00000007"/>
    <w:multiLevelType w:val="multilevel"/>
    <w:tmpl w:val="00000007"/>
    <w:name w:val="RTF_Num 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37CA0602"/>
    <w:multiLevelType w:val="hybridMultilevel"/>
    <w:tmpl w:val="99C20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0430F"/>
    <w:multiLevelType w:val="hybridMultilevel"/>
    <w:tmpl w:val="D8248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80945"/>
    <w:multiLevelType w:val="multilevel"/>
    <w:tmpl w:val="B678CDB0"/>
    <w:styleLink w:val="WWNum1"/>
    <w:lvl w:ilvl="0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rPr>
        <w:rFonts w:cs="Times New Roman"/>
        <w:sz w:val="28"/>
        <w:szCs w:val="28"/>
      </w:rPr>
    </w:lvl>
    <w:lvl w:ilvl="2">
      <w:start w:val="1"/>
      <w:numFmt w:val="decimal"/>
      <w:lvlText w:val="%1.%2.%3."/>
      <w:lvlJc w:val="left"/>
      <w:rPr>
        <w:rFonts w:cs="Calibri"/>
      </w:rPr>
    </w:lvl>
    <w:lvl w:ilvl="3">
      <w:start w:val="1"/>
      <w:numFmt w:val="decimal"/>
      <w:lvlText w:val="%1.%2.%3.%4."/>
      <w:lvlJc w:val="left"/>
      <w:rPr>
        <w:rFonts w:cs="Calibri"/>
      </w:rPr>
    </w:lvl>
    <w:lvl w:ilvl="4">
      <w:start w:val="1"/>
      <w:numFmt w:val="decimal"/>
      <w:lvlText w:val="%1.%2.%3.%4.%5."/>
      <w:lvlJc w:val="left"/>
      <w:rPr>
        <w:rFonts w:cs="Calibri"/>
      </w:rPr>
    </w:lvl>
    <w:lvl w:ilvl="5">
      <w:start w:val="1"/>
      <w:numFmt w:val="decimal"/>
      <w:lvlText w:val="%1.%2.%3.%4.%5.%6."/>
      <w:lvlJc w:val="left"/>
      <w:rPr>
        <w:rFonts w:cs="Calibri"/>
      </w:rPr>
    </w:lvl>
    <w:lvl w:ilvl="6">
      <w:start w:val="1"/>
      <w:numFmt w:val="decimal"/>
      <w:lvlText w:val="%1.%2.%3.%4.%5.%6.%7."/>
      <w:lvlJc w:val="left"/>
      <w:rPr>
        <w:rFonts w:cs="Calibri"/>
      </w:rPr>
    </w:lvl>
    <w:lvl w:ilvl="7">
      <w:start w:val="1"/>
      <w:numFmt w:val="decimal"/>
      <w:lvlText w:val="%1.%2.%3.%4.%5.%6.%7.%8."/>
      <w:lvlJc w:val="left"/>
      <w:rPr>
        <w:rFonts w:cs="Calibri"/>
      </w:rPr>
    </w:lvl>
    <w:lvl w:ilvl="8">
      <w:start w:val="1"/>
      <w:numFmt w:val="decimal"/>
      <w:lvlText w:val="%1.%2.%3.%4.%5.%6.%7.%8.%9."/>
      <w:lvlJc w:val="left"/>
      <w:rPr>
        <w:rFonts w:cs="Calibri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E1"/>
    <w:rsid w:val="00017C03"/>
    <w:rsid w:val="000775CA"/>
    <w:rsid w:val="000D51CD"/>
    <w:rsid w:val="000E7DCC"/>
    <w:rsid w:val="00104277"/>
    <w:rsid w:val="001719D0"/>
    <w:rsid w:val="001A21E1"/>
    <w:rsid w:val="001A25C3"/>
    <w:rsid w:val="001A6EC2"/>
    <w:rsid w:val="002129A7"/>
    <w:rsid w:val="00344E0B"/>
    <w:rsid w:val="00403697"/>
    <w:rsid w:val="004D3128"/>
    <w:rsid w:val="004D44AF"/>
    <w:rsid w:val="00514253"/>
    <w:rsid w:val="00610DE0"/>
    <w:rsid w:val="0064309B"/>
    <w:rsid w:val="00647FC0"/>
    <w:rsid w:val="006C2858"/>
    <w:rsid w:val="00705FD0"/>
    <w:rsid w:val="00715B96"/>
    <w:rsid w:val="00755D91"/>
    <w:rsid w:val="00770DA8"/>
    <w:rsid w:val="00805D61"/>
    <w:rsid w:val="00861CAC"/>
    <w:rsid w:val="00877434"/>
    <w:rsid w:val="008C0EF0"/>
    <w:rsid w:val="00974689"/>
    <w:rsid w:val="009D685F"/>
    <w:rsid w:val="00A06F09"/>
    <w:rsid w:val="00A91758"/>
    <w:rsid w:val="00C031DE"/>
    <w:rsid w:val="00C94183"/>
    <w:rsid w:val="00CF6681"/>
    <w:rsid w:val="00D43A0D"/>
    <w:rsid w:val="00DA0010"/>
    <w:rsid w:val="00DA0C7E"/>
    <w:rsid w:val="00DB5CF1"/>
    <w:rsid w:val="00DE56AB"/>
    <w:rsid w:val="00E11660"/>
    <w:rsid w:val="00E42983"/>
    <w:rsid w:val="00E774A6"/>
    <w:rsid w:val="00EB56D6"/>
    <w:rsid w:val="00EF53A4"/>
    <w:rsid w:val="00F2009C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9CDFB49-B08E-4A61-AE06-7C80A3C8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spacing w:line="100" w:lineRule="atLeast"/>
    </w:pPr>
    <w:rPr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FD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31">
    <w:name w:val="RTF_Num 3 1"/>
    <w:rPr>
      <w:b/>
      <w:bCs/>
      <w:sz w:val="28"/>
      <w:szCs w:val="28"/>
    </w:rPr>
  </w:style>
  <w:style w:type="character" w:customStyle="1" w:styleId="RTFNum32">
    <w:name w:val="RTF_Num 3 2"/>
    <w:rPr>
      <w:b/>
      <w:bCs/>
    </w:rPr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RTFNum41">
    <w:name w:val="RTF_Num 4 1"/>
    <w:rPr>
      <w:b/>
      <w:bCs/>
      <w:sz w:val="28"/>
      <w:szCs w:val="28"/>
    </w:rPr>
  </w:style>
  <w:style w:type="character" w:customStyle="1" w:styleId="RTFNum42">
    <w:name w:val="RTF_Num 4 2"/>
    <w:rPr>
      <w:b/>
      <w:bCs/>
    </w:rPr>
  </w:style>
  <w:style w:type="character" w:customStyle="1" w:styleId="RTFNum43">
    <w:name w:val="RTF_Num 4 3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character" w:customStyle="1" w:styleId="RTFNum49">
    <w:name w:val="RTF_Num 4 9"/>
  </w:style>
  <w:style w:type="character" w:customStyle="1" w:styleId="RTFNum51">
    <w:name w:val="RTF_Num 5 1"/>
    <w:rPr>
      <w:rFonts w:ascii="font538" w:eastAsia="font538" w:hAnsi="font538" w:cs="font538"/>
    </w:rPr>
  </w:style>
  <w:style w:type="character" w:customStyle="1" w:styleId="RTFNum52">
    <w:name w:val="RTF_Num 5 2"/>
    <w:rPr>
      <w:rFonts w:ascii="font538" w:eastAsia="font538" w:hAnsi="font538" w:cs="Courier New"/>
    </w:rPr>
  </w:style>
  <w:style w:type="character" w:customStyle="1" w:styleId="RTFNum53">
    <w:name w:val="RTF_Num 5 3"/>
    <w:rPr>
      <w:rFonts w:ascii="font538" w:eastAsia="font538" w:hAnsi="font538" w:cs="font538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font538" w:eastAsia="font538" w:hAnsi="font538" w:cs="Courier New"/>
    </w:rPr>
  </w:style>
  <w:style w:type="character" w:customStyle="1" w:styleId="RTFNum56">
    <w:name w:val="RTF_Num 5 6"/>
    <w:rPr>
      <w:rFonts w:ascii="font538" w:eastAsia="font538" w:hAnsi="font538" w:cs="font538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font538" w:eastAsia="font538" w:hAnsi="font538" w:cs="Courier New"/>
    </w:rPr>
  </w:style>
  <w:style w:type="character" w:customStyle="1" w:styleId="RTFNum59">
    <w:name w:val="RTF_Num 5 9"/>
    <w:rPr>
      <w:rFonts w:ascii="font538" w:eastAsia="font538" w:hAnsi="font538" w:cs="font538"/>
    </w:rPr>
  </w:style>
  <w:style w:type="character" w:customStyle="1" w:styleId="RTFNum61">
    <w:name w:val="RTF_Num 6 1"/>
    <w:rPr>
      <w:rFonts w:ascii="Times New Roman" w:eastAsia="Times New Roman" w:hAnsi="Times New Roman" w:cs="Times New Roman"/>
      <w:b/>
      <w:bCs/>
      <w:sz w:val="28"/>
    </w:rPr>
  </w:style>
  <w:style w:type="character" w:customStyle="1" w:styleId="RTFNum62">
    <w:name w:val="RTF_Num 6 2"/>
    <w:rPr>
      <w:rFonts w:ascii="Times New Roman" w:eastAsia="Times New Roman" w:hAnsi="Times New Roman" w:cs="Times New Roman"/>
      <w:b/>
      <w:bCs/>
    </w:rPr>
  </w:style>
  <w:style w:type="character" w:customStyle="1" w:styleId="RTFNum63">
    <w:name w:val="RTF_Num 6 3"/>
    <w:rPr>
      <w:rFonts w:ascii="Times New Roman" w:eastAsia="Times New Roman" w:hAnsi="Times New Roman" w:cs="Times New Roman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Times New Roman" w:eastAsia="Times New Roman" w:hAnsi="Times New Roman" w:cs="Times New Roman"/>
    </w:rPr>
  </w:style>
  <w:style w:type="character" w:customStyle="1" w:styleId="RTFNum66">
    <w:name w:val="RTF_Num 6 6"/>
    <w:rPr>
      <w:rFonts w:ascii="Times New Roman" w:eastAsia="Times New Roman" w:hAnsi="Times New Roman" w:cs="Times New Roman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Times New Roman" w:eastAsia="Times New Roman" w:hAnsi="Times New Roman" w:cs="Times New Roman"/>
    </w:rPr>
  </w:style>
  <w:style w:type="character" w:customStyle="1" w:styleId="RTFNum69">
    <w:name w:val="RTF_Num 6 9"/>
    <w:rPr>
      <w:rFonts w:ascii="Times New Roman" w:eastAsia="Times New Roman" w:hAnsi="Times New Roman" w:cs="Times New Roman"/>
    </w:rPr>
  </w:style>
  <w:style w:type="character" w:customStyle="1" w:styleId="RTFNum71">
    <w:name w:val="RTF_Num 7 1"/>
    <w:rPr>
      <w:rFonts w:ascii="OpenSymbol" w:eastAsia="OpenSymbol" w:hAnsi="OpenSymbol" w:cs="OpenSymbol"/>
    </w:rPr>
  </w:style>
  <w:style w:type="character" w:customStyle="1" w:styleId="RTFNum72">
    <w:name w:val="RTF_Num 7 2"/>
    <w:rPr>
      <w:rFonts w:ascii="OpenSymbol" w:eastAsia="OpenSymbol" w:hAnsi="OpenSymbol" w:cs="OpenSymbol"/>
    </w:rPr>
  </w:style>
  <w:style w:type="character" w:customStyle="1" w:styleId="RTFNum73">
    <w:name w:val="RTF_Num 7 3"/>
    <w:rPr>
      <w:rFonts w:ascii="OpenSymbol" w:eastAsia="OpenSymbol" w:hAnsi="OpenSymbol" w:cs="OpenSymbol"/>
    </w:rPr>
  </w:style>
  <w:style w:type="character" w:customStyle="1" w:styleId="RTFNum74">
    <w:name w:val="RTF_Num 7 4"/>
    <w:rPr>
      <w:rFonts w:ascii="OpenSymbol" w:eastAsia="OpenSymbol" w:hAnsi="OpenSymbol" w:cs="OpenSymbol"/>
    </w:rPr>
  </w:style>
  <w:style w:type="character" w:customStyle="1" w:styleId="RTFNum75">
    <w:name w:val="RTF_Num 7 5"/>
    <w:rPr>
      <w:rFonts w:ascii="OpenSymbol" w:eastAsia="OpenSymbol" w:hAnsi="OpenSymbol" w:cs="OpenSymbol"/>
    </w:rPr>
  </w:style>
  <w:style w:type="character" w:customStyle="1" w:styleId="RTFNum76">
    <w:name w:val="RTF_Num 7 6"/>
    <w:rPr>
      <w:rFonts w:ascii="OpenSymbol" w:eastAsia="OpenSymbol" w:hAnsi="OpenSymbol" w:cs="OpenSymbol"/>
    </w:rPr>
  </w:style>
  <w:style w:type="character" w:customStyle="1" w:styleId="RTFNum77">
    <w:name w:val="RTF_Num 7 7"/>
    <w:rPr>
      <w:rFonts w:ascii="OpenSymbol" w:eastAsia="OpenSymbol" w:hAnsi="OpenSymbol" w:cs="OpenSymbol"/>
    </w:rPr>
  </w:style>
  <w:style w:type="character" w:customStyle="1" w:styleId="RTFNum78">
    <w:name w:val="RTF_Num 7 8"/>
    <w:rPr>
      <w:rFonts w:ascii="OpenSymbol" w:eastAsia="OpenSymbol" w:hAnsi="OpenSymbol" w:cs="OpenSymbol"/>
    </w:rPr>
  </w:style>
  <w:style w:type="character" w:customStyle="1" w:styleId="RTFNum79">
    <w:name w:val="RTF_Num 7 9"/>
    <w:rPr>
      <w:rFonts w:ascii="OpenSymbol" w:eastAsia="OpenSymbol" w:hAnsi="OpenSymbol" w:cs="OpenSymbol"/>
    </w:rPr>
  </w:style>
  <w:style w:type="character" w:customStyle="1" w:styleId="RTFNum81">
    <w:name w:val="RTF_Num 8 1"/>
  </w:style>
  <w:style w:type="character" w:customStyle="1" w:styleId="RTFNum82">
    <w:name w:val="RTF_Num 8 2"/>
  </w:style>
  <w:style w:type="character" w:customStyle="1" w:styleId="RTFNum83">
    <w:name w:val="RTF_Num 8 3"/>
  </w:style>
  <w:style w:type="character" w:customStyle="1" w:styleId="RTFNum84">
    <w:name w:val="RTF_Num 8 4"/>
  </w:style>
  <w:style w:type="character" w:customStyle="1" w:styleId="RTFNum85">
    <w:name w:val="RTF_Num 8 5"/>
  </w:style>
  <w:style w:type="character" w:customStyle="1" w:styleId="RTFNum86">
    <w:name w:val="RTF_Num 8 6"/>
  </w:style>
  <w:style w:type="character" w:customStyle="1" w:styleId="RTFNum87">
    <w:name w:val="RTF_Num 8 7"/>
  </w:style>
  <w:style w:type="character" w:customStyle="1" w:styleId="RTFNum88">
    <w:name w:val="RTF_Num 8 8"/>
  </w:style>
  <w:style w:type="character" w:customStyle="1" w:styleId="RTFNum89">
    <w:name w:val="RTF_Num 8 9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  <w:rPr>
      <w:rFonts w:ascii="Arial" w:eastAsia="Times New Roman" w:hAnsi="Arial" w:cs="Arial"/>
      <w:b/>
      <w:bCs/>
      <w:kern w:val="1"/>
      <w:sz w:val="32"/>
    </w:rPr>
  </w:style>
  <w:style w:type="character" w:customStyle="1" w:styleId="ListLabel1">
    <w:name w:val="ListLabel 1"/>
    <w:rPr>
      <w:b/>
      <w:bCs/>
      <w:sz w:val="28"/>
      <w:szCs w:val="28"/>
    </w:rPr>
  </w:style>
  <w:style w:type="character" w:customStyle="1" w:styleId="ListLabel2">
    <w:name w:val="ListLabel 2"/>
    <w:rPr>
      <w:b/>
      <w:bCs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  <w:rPr>
      <w:rFonts w:cs="Mangal"/>
    </w:rPr>
  </w:style>
  <w:style w:type="paragraph" w:customStyle="1" w:styleId="12">
    <w:name w:val="Название объекта1"/>
    <w:basedOn w:val="a"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rPr>
      <w:rFonts w:cs="Mangal"/>
    </w:rPr>
  </w:style>
  <w:style w:type="paragraph" w:customStyle="1" w:styleId="13">
    <w:name w:val="Абзац списка1"/>
    <w:basedOn w:val="a"/>
    <w:pPr>
      <w:ind w:left="720"/>
    </w:pPr>
  </w:style>
  <w:style w:type="paragraph" w:customStyle="1" w:styleId="WW-Default">
    <w:name w:val="WW-Default"/>
    <w:pPr>
      <w:widowControl w:val="0"/>
      <w:suppressAutoHyphens/>
      <w:autoSpaceDE w:val="0"/>
      <w:spacing w:after="200" w:line="276" w:lineRule="auto"/>
    </w:pPr>
    <w:rPr>
      <w:rFonts w:cs="Mang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List Paragraph"/>
    <w:basedOn w:val="a"/>
    <w:uiPriority w:val="99"/>
    <w:qFormat/>
    <w:rsid w:val="001A21E1"/>
    <w:pPr>
      <w:suppressAutoHyphens w:val="0"/>
      <w:autoSpaceDN w:val="0"/>
      <w:adjustRightInd w:val="0"/>
      <w:ind w:left="720"/>
    </w:pPr>
    <w:rPr>
      <w:lang w:eastAsia="ru-RU" w:bidi="ar-SA"/>
    </w:rPr>
  </w:style>
  <w:style w:type="character" w:customStyle="1" w:styleId="FontStyle20">
    <w:name w:val="Font Style20"/>
    <w:uiPriority w:val="99"/>
    <w:rsid w:val="001A21E1"/>
    <w:rPr>
      <w:rFonts w:eastAsia="Times New Roman" w:cs="Times New Roman"/>
      <w:b/>
      <w:bCs/>
      <w:sz w:val="34"/>
      <w:szCs w:val="34"/>
    </w:rPr>
  </w:style>
  <w:style w:type="paragraph" w:styleId="a6">
    <w:name w:val="Balloon Text"/>
    <w:basedOn w:val="a"/>
    <w:link w:val="a7"/>
    <w:uiPriority w:val="99"/>
    <w:semiHidden/>
    <w:unhideWhenUsed/>
    <w:rsid w:val="00647FC0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47FC0"/>
    <w:rPr>
      <w:rFonts w:ascii="Segoe UI" w:hAnsi="Segoe UI" w:cs="Mangal"/>
      <w:kern w:val="1"/>
      <w:sz w:val="18"/>
      <w:szCs w:val="16"/>
      <w:lang w:eastAsia="hi-IN" w:bidi="hi-IN"/>
    </w:rPr>
  </w:style>
  <w:style w:type="paragraph" w:customStyle="1" w:styleId="Contents1">
    <w:name w:val="Contents 1"/>
    <w:basedOn w:val="a"/>
    <w:rsid w:val="00705FD0"/>
    <w:pPr>
      <w:tabs>
        <w:tab w:val="right" w:leader="dot" w:pos="9638"/>
      </w:tabs>
      <w:autoSpaceDE/>
      <w:autoSpaceDN w:val="0"/>
      <w:spacing w:after="100" w:line="240" w:lineRule="auto"/>
      <w:textAlignment w:val="baseline"/>
    </w:pPr>
    <w:rPr>
      <w:rFonts w:eastAsia="Andale Sans UI" w:cs="Tahoma"/>
      <w:kern w:val="3"/>
      <w:lang w:val="de-DE" w:eastAsia="ja-JP" w:bidi="fa-IR"/>
    </w:rPr>
  </w:style>
  <w:style w:type="paragraph" w:styleId="a8">
    <w:name w:val="TOC Heading"/>
    <w:basedOn w:val="1"/>
    <w:next w:val="a"/>
    <w:uiPriority w:val="39"/>
    <w:semiHidden/>
    <w:unhideWhenUsed/>
    <w:qFormat/>
    <w:rsid w:val="00705FD0"/>
    <w:pPr>
      <w:keepLines/>
      <w:widowControl/>
      <w:suppressAutoHyphens w:val="0"/>
      <w:autoSpaceDE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  <w:ind w:left="22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a9">
    <w:name w:val="Hyperlink"/>
    <w:basedOn w:val="a1"/>
    <w:uiPriority w:val="99"/>
    <w:unhideWhenUsed/>
    <w:rsid w:val="00705FD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705FD0"/>
    <w:rPr>
      <w:rFonts w:asciiTheme="majorHAnsi" w:eastAsiaTheme="majorEastAsia" w:hAnsiTheme="majorHAnsi" w:cs="Mangal"/>
      <w:color w:val="2E74B5" w:themeColor="accent1" w:themeShade="BF"/>
      <w:kern w:val="1"/>
      <w:sz w:val="26"/>
      <w:szCs w:val="23"/>
      <w:lang w:eastAsia="hi-IN" w:bidi="hi-IN"/>
    </w:rPr>
  </w:style>
  <w:style w:type="paragraph" w:customStyle="1" w:styleId="Standard">
    <w:name w:val="Standard"/>
    <w:rsid w:val="00705FD0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705FD0"/>
    <w:pPr>
      <w:spacing w:after="120"/>
    </w:pPr>
  </w:style>
  <w:style w:type="numbering" w:customStyle="1" w:styleId="WWNum1">
    <w:name w:val="WWNum1"/>
    <w:basedOn w:val="a3"/>
    <w:rsid w:val="00705FD0"/>
    <w:pPr>
      <w:numPr>
        <w:numId w:val="8"/>
      </w:numPr>
    </w:pPr>
  </w:style>
  <w:style w:type="paragraph" w:customStyle="1" w:styleId="Default">
    <w:name w:val="Default"/>
    <w:rsid w:val="004D3128"/>
    <w:pPr>
      <w:widowControl w:val="0"/>
      <w:autoSpaceDE w:val="0"/>
      <w:autoSpaceDN w:val="0"/>
      <w:adjustRightInd w:val="0"/>
    </w:pPr>
    <w:rPr>
      <w:rFonts w:hAnsi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Михаил Копытин</cp:lastModifiedBy>
  <cp:revision>5</cp:revision>
  <cp:lastPrinted>2014-05-05T20:58:00Z</cp:lastPrinted>
  <dcterms:created xsi:type="dcterms:W3CDTF">2014-05-12T19:46:00Z</dcterms:created>
  <dcterms:modified xsi:type="dcterms:W3CDTF">2014-05-12T20:19:00Z</dcterms:modified>
</cp:coreProperties>
</file>