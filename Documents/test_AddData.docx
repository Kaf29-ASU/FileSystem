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9" w:type="dxa"/>
        <w:tblLayout w:type="fixed"/>
        <w:tblLook w:val="0000" w:firstRow="0" w:lastRow="0" w:firstColumn="0" w:lastColumn="0" w:noHBand="0" w:noVBand="0"/>
      </w:tblPr>
      <w:tblGrid>
        <w:gridCol w:w="10219"/>
      </w:tblGrid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spacing w:val="20"/>
                <w:sz w:val="28"/>
              </w:rPr>
              <w:t xml:space="preserve">МИНИСТЕРСТВО ОБРАЗОВАНИЯ И НАУКИ РОССИЙСКОЙ ФЕДЕРАЦИИ </w:t>
            </w:r>
          </w:p>
        </w:tc>
      </w:tr>
      <w:tr w:rsidR="006C2858" w:rsidTr="00635F0B">
        <w:tc>
          <w:tcPr>
            <w:tcW w:w="10219" w:type="dxa"/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cs="Times New Roman"/>
              </w:rPr>
              <w:br/>
              <w:t>высшего профессионального образования</w:t>
            </w:r>
          </w:p>
        </w:tc>
      </w:tr>
      <w:tr w:rsidR="006C2858" w:rsidTr="00635F0B">
        <w:tc>
          <w:tcPr>
            <w:tcW w:w="10219" w:type="dxa"/>
            <w:tcBorders>
              <w:bottom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pStyle w:val="WW-Default"/>
              <w:spacing w:line="288" w:lineRule="auto"/>
              <w:jc w:val="center"/>
            </w:pPr>
            <w:r>
              <w:rPr>
                <w:rFonts w:cs="Times New Roman"/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6C2858" w:rsidTr="00635F0B">
        <w:tc>
          <w:tcPr>
            <w:tcW w:w="10219" w:type="dxa"/>
            <w:tcBorders>
              <w:top w:val="single" w:sz="1" w:space="0" w:color="000000"/>
            </w:tcBorders>
            <w:shd w:val="clear" w:color="auto" w:fill="FFFFFF"/>
          </w:tcPr>
          <w:p w:rsidR="006C2858" w:rsidRDefault="006C2858" w:rsidP="00635F0B">
            <w:pPr>
              <w:pStyle w:val="WW-Default"/>
              <w:spacing w:before="120"/>
              <w:jc w:val="center"/>
            </w:pPr>
            <w:r>
              <w:rPr>
                <w:rFonts w:cs="Times New Roman"/>
              </w:rPr>
              <w:t>ФАКУЛЬТЕТ КИБЕРНЕТИКИ И ИНФОРМАЦИОННОЙ БЕЗОПАСНОСТИ</w:t>
            </w:r>
          </w:p>
        </w:tc>
      </w:tr>
      <w:tr w:rsidR="006C2858" w:rsidTr="00635F0B">
        <w:tc>
          <w:tcPr>
            <w:tcW w:w="10219" w:type="dxa"/>
            <w:shd w:val="clear" w:color="auto" w:fill="FFFFFF"/>
          </w:tcPr>
          <w:p w:rsidR="006C2858" w:rsidRDefault="006C2858" w:rsidP="00635F0B">
            <w:pPr>
              <w:pStyle w:val="WW-Default"/>
              <w:spacing w:before="120" w:after="120"/>
              <w:jc w:val="center"/>
            </w:pPr>
            <w:r>
              <w:rPr>
                <w:rFonts w:cs="Times New Roman"/>
              </w:rPr>
              <w:t>КАФЕДРА УПРАВЛЯЮЩИХ ИНТЕЛЛЕКТУАЛЬНЫХ СИСТЕМ (№ 29)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6"/>
      </w:tblGrid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center"/>
            </w:pPr>
            <w:r>
              <w:rPr>
                <w:sz w:val="28"/>
                <w:szCs w:val="28"/>
              </w:rPr>
              <w:t>Заказчик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М.Н. Петухов</w:t>
            </w:r>
          </w:p>
        </w:tc>
      </w:tr>
      <w:tr w:rsidR="006C2858" w:rsidTr="00635F0B">
        <w:tc>
          <w:tcPr>
            <w:tcW w:w="32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C2858" w:rsidRDefault="006C2858" w:rsidP="00635F0B">
            <w:pPr>
              <w:jc w:val="right"/>
            </w:pPr>
            <w:r>
              <w:rPr>
                <w:sz w:val="28"/>
                <w:szCs w:val="28"/>
              </w:rPr>
              <w:t>2014 года</w:t>
            </w:r>
          </w:p>
        </w:tc>
      </w:tr>
    </w:tbl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Модель файловой системы ОС реального времени</w:t>
      </w:r>
    </w:p>
    <w:p w:rsidR="006C2858" w:rsidRDefault="006C2858" w:rsidP="006C2858">
      <w:pPr>
        <w:jc w:val="center"/>
        <w:rPr>
          <w:sz w:val="28"/>
          <w:szCs w:val="28"/>
        </w:rPr>
      </w:pPr>
      <w:r w:rsidRPr="004D6B6F">
        <w:rPr>
          <w:sz w:val="28"/>
          <w:szCs w:val="28"/>
        </w:rPr>
        <w:t xml:space="preserve">Добавление информации в </w:t>
      </w:r>
      <w:r w:rsidRPr="001E1C59">
        <w:rPr>
          <w:rStyle w:val="FontStyle20"/>
          <w:rFonts w:eastAsiaTheme="minorEastAsia"/>
          <w:b w:val="0"/>
          <w:bCs w:val="0"/>
          <w:sz w:val="28"/>
        </w:rPr>
        <w:t>существующий</w:t>
      </w:r>
      <w:r w:rsidRPr="004D6B6F">
        <w:rPr>
          <w:sz w:val="28"/>
          <w:szCs w:val="28"/>
        </w:rPr>
        <w:t xml:space="preserve"> файл</w:t>
      </w:r>
    </w:p>
    <w:p w:rsidR="00705FD0" w:rsidRPr="00705FD0" w:rsidRDefault="00705FD0" w:rsidP="006C2858">
      <w:pPr>
        <w:jc w:val="center"/>
        <w:rPr>
          <w:sz w:val="28"/>
          <w:szCs w:val="28"/>
        </w:rPr>
      </w:pPr>
    </w:p>
    <w:p w:rsidR="00705FD0" w:rsidRPr="00705FD0" w:rsidRDefault="00705FD0" w:rsidP="006C2858">
      <w:pPr>
        <w:jc w:val="center"/>
        <w:rPr>
          <w:sz w:val="28"/>
          <w:szCs w:val="28"/>
        </w:rPr>
      </w:pPr>
      <w:r w:rsidRPr="00705FD0">
        <w:rPr>
          <w:sz w:val="28"/>
          <w:szCs w:val="28"/>
        </w:rPr>
        <w:t>Программа и методика испытаний</w:t>
      </w:r>
    </w:p>
    <w:p w:rsidR="006C2858" w:rsidRDefault="006C2858" w:rsidP="006C2858">
      <w:pPr>
        <w:jc w:val="center"/>
      </w:pPr>
      <w:r>
        <w:rPr>
          <w:sz w:val="28"/>
          <w:szCs w:val="28"/>
        </w:rPr>
        <w:t>ГОСТ 19.</w:t>
      </w:r>
      <w:r w:rsidR="00705FD0">
        <w:rPr>
          <w:sz w:val="28"/>
          <w:szCs w:val="28"/>
        </w:rPr>
        <w:t>301</w:t>
      </w:r>
      <w:r>
        <w:rPr>
          <w:sz w:val="28"/>
          <w:szCs w:val="28"/>
        </w:rPr>
        <w:t>-79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Копытин М.В.</w:t>
      </w:r>
    </w:p>
    <w:p w:rsidR="006C2858" w:rsidRDefault="006C2858" w:rsidP="006C2858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     </w:t>
      </w:r>
      <w:proofErr w:type="spellStart"/>
      <w:r>
        <w:rPr>
          <w:sz w:val="28"/>
          <w:szCs w:val="28"/>
        </w:rPr>
        <w:t>Надершин</w:t>
      </w:r>
      <w:proofErr w:type="spellEnd"/>
      <w:r>
        <w:rPr>
          <w:sz w:val="28"/>
          <w:szCs w:val="28"/>
        </w:rPr>
        <w:t xml:space="preserve"> М.Н.</w:t>
      </w:r>
    </w:p>
    <w:p w:rsidR="006C2858" w:rsidRDefault="006C2858" w:rsidP="006C2858"/>
    <w:p w:rsidR="006C2858" w:rsidRDefault="006C2858" w:rsidP="006C2858"/>
    <w:p w:rsidR="006C2858" w:rsidRDefault="006C2858" w:rsidP="006C2858">
      <w:r>
        <w:rPr>
          <w:sz w:val="28"/>
          <w:szCs w:val="28"/>
        </w:rPr>
        <w:t xml:space="preserve">Принял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 Алексеенко</w:t>
      </w:r>
    </w:p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/>
    <w:p w:rsidR="006C2858" w:rsidRDefault="006C2858" w:rsidP="006C2858">
      <w:pPr>
        <w:jc w:val="center"/>
        <w:rPr>
          <w:b/>
          <w:bCs/>
          <w:sz w:val="32"/>
          <w:szCs w:val="32"/>
        </w:rPr>
        <w:sectPr w:rsidR="006C2858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</w:rPr>
        <w:t>Москва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1"/>
          <w:sz w:val="22"/>
          <w:szCs w:val="22"/>
          <w:lang w:eastAsia="en-US" w:bidi="hi-IN"/>
        </w:rPr>
        <w:id w:val="2201777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hi-IN"/>
        </w:rPr>
      </w:sdtEndPr>
      <w:sdtContent>
        <w:p w:rsidR="00705FD0" w:rsidRPr="00C4314C" w:rsidRDefault="00705FD0" w:rsidP="00705FD0">
          <w:pPr>
            <w:pStyle w:val="a8"/>
            <w:rPr>
              <w:color w:val="auto"/>
            </w:rPr>
          </w:pPr>
          <w:r w:rsidRPr="00C4314C">
            <w:rPr>
              <w:color w:val="auto"/>
            </w:rPr>
            <w:t>Содержание</w:t>
          </w:r>
        </w:p>
        <w:p w:rsidR="00705FD0" w:rsidRPr="00C4314C" w:rsidRDefault="00705FD0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C4314C">
            <w:fldChar w:fldCharType="begin"/>
          </w:r>
          <w:r w:rsidRPr="00C4314C">
            <w:instrText xml:space="preserve"> TOC \o "1-3" \h \z \u </w:instrText>
          </w:r>
          <w:r w:rsidRPr="00C4314C">
            <w:fldChar w:fldCharType="separate"/>
          </w:r>
          <w:hyperlink w:anchor="_Toc387095752" w:history="1"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1.</w:t>
            </w:r>
            <w:r w:rsidRPr="00C4314C">
              <w:rPr>
                <w:rFonts w:eastAsiaTheme="minorEastAsia"/>
                <w:noProof/>
                <w:lang w:eastAsia="ru-RU"/>
              </w:rPr>
              <w:tab/>
            </w:r>
            <w:r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Объект испытаний</w:t>
            </w:r>
            <w:r w:rsidRPr="00C4314C">
              <w:rPr>
                <w:noProof/>
                <w:webHidden/>
              </w:rPr>
              <w:tab/>
            </w:r>
            <w:r w:rsidRPr="00C4314C">
              <w:rPr>
                <w:noProof/>
                <w:webHidden/>
              </w:rPr>
              <w:fldChar w:fldCharType="begin"/>
            </w:r>
            <w:r w:rsidRPr="00C4314C">
              <w:rPr>
                <w:noProof/>
                <w:webHidden/>
              </w:rPr>
              <w:instrText xml:space="preserve"> PAGEREF _Toc387095752 \h </w:instrText>
            </w:r>
            <w:r w:rsidRPr="00C4314C">
              <w:rPr>
                <w:noProof/>
                <w:webHidden/>
              </w:rPr>
            </w:r>
            <w:r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6D384A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3" w:history="1"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2.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eastAsia="Times New Roman" w:hAnsi="Times New Roman" w:cs="Times New Roman"/>
                <w:noProof/>
                <w:lang w:bidi="fa-IR"/>
              </w:rPr>
              <w:t>Цель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_Toc387095753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6D384A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4" w:history="1"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3.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eastAsia="Times New Roman" w:cs="Times New Roman"/>
                <w:noProof/>
                <w:lang w:bidi="fa-IR"/>
              </w:rPr>
              <w:t>Требования к программе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_Toc387095754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6D384A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5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4.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Требования к программной документации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_Toc387095755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6D384A" w:rsidP="00705FD0">
          <w:pPr>
            <w:pStyle w:val="14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387095756" w:history="1">
            <w:r w:rsidR="00705FD0" w:rsidRPr="00C4314C">
              <w:rPr>
                <w:rStyle w:val="a9"/>
                <w:rFonts w:ascii="Times New Roman" w:hAnsi="Times New Roman" w:cs="Times New Roman"/>
                <w:noProof/>
                <w:lang w:val="en-US" w:bidi="fa-IR"/>
              </w:rPr>
              <w:t>5.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ascii="Times New Roman" w:hAnsi="Times New Roman" w:cs="Times New Roman"/>
                <w:noProof/>
                <w:lang w:bidi="fa-IR"/>
              </w:rPr>
              <w:t>Состав и порядок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_Toc387095756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3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Pr="00C4314C" w:rsidRDefault="006D384A" w:rsidP="00705FD0">
          <w:pPr>
            <w:pStyle w:val="21"/>
            <w:tabs>
              <w:tab w:val="left" w:pos="440"/>
              <w:tab w:val="left" w:pos="660"/>
              <w:tab w:val="right" w:leader="dot" w:pos="9627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387095757" w:history="1"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6.</w:t>
            </w:r>
            <w:r w:rsidR="00705FD0" w:rsidRPr="00C4314C">
              <w:rPr>
                <w:rFonts w:eastAsiaTheme="minorEastAsia"/>
                <w:noProof/>
                <w:lang w:eastAsia="ru-RU"/>
              </w:rPr>
              <w:tab/>
            </w:r>
            <w:r w:rsidR="00705FD0" w:rsidRPr="00C4314C">
              <w:rPr>
                <w:rStyle w:val="a9"/>
                <w:rFonts w:cs="Times New Roman"/>
                <w:noProof/>
                <w:lang w:bidi="fa-IR"/>
              </w:rPr>
              <w:t>Методы испытаний</w:t>
            </w:r>
            <w:r w:rsidR="00705FD0" w:rsidRPr="00C4314C">
              <w:rPr>
                <w:noProof/>
                <w:webHidden/>
              </w:rPr>
              <w:tab/>
            </w:r>
            <w:r w:rsidR="00705FD0" w:rsidRPr="00C4314C">
              <w:rPr>
                <w:noProof/>
                <w:webHidden/>
              </w:rPr>
              <w:fldChar w:fldCharType="begin"/>
            </w:r>
            <w:r w:rsidR="00705FD0" w:rsidRPr="00C4314C">
              <w:rPr>
                <w:noProof/>
                <w:webHidden/>
              </w:rPr>
              <w:instrText xml:space="preserve"> PAGEREF _Toc387095757 \h </w:instrText>
            </w:r>
            <w:r w:rsidR="00705FD0" w:rsidRPr="00C4314C">
              <w:rPr>
                <w:noProof/>
                <w:webHidden/>
              </w:rPr>
            </w:r>
            <w:r w:rsidR="00705FD0" w:rsidRPr="00C4314C">
              <w:rPr>
                <w:noProof/>
                <w:webHidden/>
              </w:rPr>
              <w:fldChar w:fldCharType="separate"/>
            </w:r>
            <w:r w:rsidR="004D3128">
              <w:rPr>
                <w:noProof/>
                <w:webHidden/>
              </w:rPr>
              <w:t>4</w:t>
            </w:r>
            <w:r w:rsidR="00705FD0" w:rsidRPr="00C4314C">
              <w:rPr>
                <w:noProof/>
                <w:webHidden/>
              </w:rPr>
              <w:fldChar w:fldCharType="end"/>
            </w:r>
          </w:hyperlink>
        </w:p>
        <w:p w:rsidR="00705FD0" w:rsidRDefault="00705FD0" w:rsidP="00705FD0">
          <w:r w:rsidRPr="00C4314C">
            <w:rPr>
              <w:b/>
              <w:bCs/>
            </w:rPr>
            <w:fldChar w:fldCharType="end"/>
          </w:r>
        </w:p>
      </w:sdtContent>
    </w:sdt>
    <w:p w:rsidR="00705FD0" w:rsidRDefault="00705FD0" w:rsidP="00705FD0">
      <w:pPr>
        <w:pStyle w:val="Contents1"/>
        <w:rPr>
          <w:rFonts w:cs="Times New Roman"/>
          <w:lang w:val="en-US"/>
        </w:rPr>
      </w:pPr>
      <w:r>
        <w:fldChar w:fldCharType="begin"/>
      </w:r>
      <w:r>
        <w:instrText xml:space="preserve"> TOC \o "1-3" \h </w:instrText>
      </w:r>
      <w:r>
        <w:fldChar w:fldCharType="end"/>
      </w:r>
    </w:p>
    <w:p w:rsidR="00705FD0" w:rsidRDefault="00705FD0" w:rsidP="00705FD0">
      <w:pPr>
        <w:rPr>
          <w:rFonts w:eastAsia="Andale Sans UI"/>
          <w:kern w:val="3"/>
          <w:lang w:val="en-US" w:eastAsia="ja-JP" w:bidi="fa-IR"/>
        </w:rPr>
      </w:pPr>
      <w:r>
        <w:rPr>
          <w:lang w:val="en-US"/>
        </w:rPr>
        <w:br w:type="page"/>
      </w:r>
    </w:p>
    <w:p w:rsidR="00705FD0" w:rsidRPr="0015039A" w:rsidRDefault="00705FD0" w:rsidP="00705FD0">
      <w:pPr>
        <w:pStyle w:val="1"/>
        <w:keepLines/>
        <w:numPr>
          <w:ilvl w:val="0"/>
          <w:numId w:val="9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0" w:name="_Toc385282852"/>
      <w:bookmarkStart w:id="1" w:name="__RefHeading__1142_1926759822"/>
      <w:bookmarkStart w:id="2" w:name="_Toc387095738"/>
      <w:bookmarkStart w:id="3" w:name="_Toc387095752"/>
      <w:r w:rsidRPr="0015039A">
        <w:rPr>
          <w:rFonts w:ascii="Times New Roman" w:hAnsi="Times New Roman" w:cs="Times New Roman"/>
          <w:sz w:val="28"/>
        </w:rPr>
        <w:lastRenderedPageBreak/>
        <w:t>О</w:t>
      </w:r>
      <w:bookmarkEnd w:id="0"/>
      <w:r w:rsidRPr="0015039A">
        <w:rPr>
          <w:rFonts w:ascii="Times New Roman" w:hAnsi="Times New Roman" w:cs="Times New Roman"/>
          <w:sz w:val="28"/>
        </w:rPr>
        <w:t>бъект испытаний</w:t>
      </w:r>
      <w:bookmarkEnd w:id="1"/>
      <w:bookmarkEnd w:id="2"/>
      <w:bookmarkEnd w:id="3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Данном документе изложены программа и методика испытаний </w:t>
      </w:r>
      <w:r w:rsidR="00DE56AB" w:rsidRPr="00DE56AB">
        <w:rPr>
          <w:sz w:val="28"/>
          <w:szCs w:val="28"/>
        </w:rPr>
        <w:t>программного модуля «модуль добавления информации в существующий файл для модели файловой системы ОС реального времени, разрабатываемой в рамках курса Технологии Программирования» входящего в состав разрабатываемой модели «Демонстрационная модель файлово</w:t>
      </w:r>
      <w:r w:rsidR="00DE56AB">
        <w:rPr>
          <w:sz w:val="28"/>
          <w:szCs w:val="28"/>
        </w:rPr>
        <w:t>й системы ОС реального времени»</w:t>
      </w:r>
      <w:r w:rsidRPr="0015039A">
        <w:rPr>
          <w:sz w:val="28"/>
          <w:szCs w:val="28"/>
        </w:rPr>
        <w:t>.</w:t>
      </w:r>
      <w:r w:rsidR="00DE56AB" w:rsidRPr="00DE56AB">
        <w:t xml:space="preserve"> </w:t>
      </w:r>
      <w:r w:rsidR="00DE56AB" w:rsidRPr="00DE56AB">
        <w:rPr>
          <w:sz w:val="28"/>
          <w:szCs w:val="28"/>
        </w:rPr>
        <w:t xml:space="preserve">Помимо исходного кода программы документ содержит описание класса файловой системы и его методов. Программа написана в среде </w:t>
      </w:r>
      <w:proofErr w:type="spellStart"/>
      <w:r w:rsidR="00DE56AB" w:rsidRPr="00DE56AB">
        <w:rPr>
          <w:sz w:val="28"/>
          <w:szCs w:val="28"/>
        </w:rPr>
        <w:t>Microsoft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Visual</w:t>
      </w:r>
      <w:proofErr w:type="spellEnd"/>
      <w:r w:rsidR="00DE56AB" w:rsidRPr="00DE56AB">
        <w:rPr>
          <w:sz w:val="28"/>
          <w:szCs w:val="28"/>
        </w:rPr>
        <w:t xml:space="preserve"> </w:t>
      </w:r>
      <w:proofErr w:type="spellStart"/>
      <w:r w:rsidR="00DE56AB" w:rsidRPr="00DE56AB">
        <w:rPr>
          <w:sz w:val="28"/>
          <w:szCs w:val="28"/>
        </w:rPr>
        <w:t>Studio</w:t>
      </w:r>
      <w:proofErr w:type="spellEnd"/>
      <w:r w:rsidR="00DE56AB" w:rsidRPr="00DE56AB">
        <w:rPr>
          <w:sz w:val="28"/>
          <w:szCs w:val="28"/>
        </w:rPr>
        <w:t xml:space="preserve"> 2010, на языке С++.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4" w:name="_Toc341926876"/>
      <w:bookmarkStart w:id="5" w:name="_Toc385282853"/>
      <w:bookmarkStart w:id="6" w:name="__RefHeading__1144_1926759822"/>
      <w:bookmarkStart w:id="7" w:name="_Toc387095739"/>
      <w:bookmarkStart w:id="8" w:name="_Toc387095753"/>
      <w:r w:rsidRPr="0015039A">
        <w:rPr>
          <w:rFonts w:ascii="Times New Roman" w:hAnsi="Times New Roman" w:cs="Times New Roman"/>
          <w:sz w:val="28"/>
        </w:rPr>
        <w:t>Ц</w:t>
      </w:r>
      <w:bookmarkEnd w:id="4"/>
      <w:bookmarkEnd w:id="5"/>
      <w:r w:rsidRPr="0015039A">
        <w:rPr>
          <w:rFonts w:ascii="Times New Roman" w:hAnsi="Times New Roman" w:cs="Times New Roman"/>
          <w:sz w:val="28"/>
        </w:rPr>
        <w:t>ель испытаний</w:t>
      </w:r>
      <w:bookmarkEnd w:id="6"/>
      <w:bookmarkEnd w:id="7"/>
      <w:bookmarkEnd w:id="8"/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</w:rPr>
      </w:pPr>
      <w:r w:rsidRPr="0015039A">
        <w:rPr>
          <w:rFonts w:eastAsia="Times New Roman" w:cs="Times New Roman"/>
          <w:sz w:val="28"/>
          <w:szCs w:val="28"/>
          <w:lang w:val="ru-RU"/>
        </w:rPr>
        <w:t xml:space="preserve">Целью испытаний является проверка работоспособности модуля программы </w:t>
      </w:r>
      <w:r w:rsidRPr="0015039A">
        <w:rPr>
          <w:rFonts w:cs="Times New Roman"/>
          <w:sz w:val="28"/>
          <w:szCs w:val="28"/>
        </w:rPr>
        <w:t>«</w:t>
      </w:r>
      <w:r w:rsidR="00DE56AB" w:rsidRPr="00DE56AB">
        <w:rPr>
          <w:rFonts w:cs="Times New Roman"/>
          <w:sz w:val="28"/>
          <w:szCs w:val="28"/>
          <w:lang w:val="ru-RU"/>
        </w:rPr>
        <w:t>Добавление информации в существующий файл</w:t>
      </w:r>
      <w:r w:rsidRPr="0015039A">
        <w:rPr>
          <w:rFonts w:cs="Times New Roman"/>
          <w:sz w:val="28"/>
          <w:szCs w:val="28"/>
        </w:rPr>
        <w:t>».</w:t>
      </w:r>
    </w:p>
    <w:p w:rsidR="00705FD0" w:rsidRPr="00DE56AB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_RefHeading__523_1876412234"/>
      <w:bookmarkStart w:id="10" w:name="__RefHeading__533_1876412234"/>
      <w:bookmarkStart w:id="11" w:name="_Toc385282854"/>
      <w:bookmarkStart w:id="12" w:name="__RefHeading__1146_1926759822"/>
      <w:bookmarkStart w:id="13" w:name="_Toc387095740"/>
      <w:bookmarkStart w:id="14" w:name="_Toc387095754"/>
      <w:bookmarkEnd w:id="9"/>
      <w:bookmarkEnd w:id="10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bookmarkEnd w:id="11"/>
      <w:r w:rsidRPr="00DE56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ребования к программе</w:t>
      </w:r>
      <w:bookmarkEnd w:id="12"/>
      <w:bookmarkEnd w:id="13"/>
      <w:bookmarkEnd w:id="14"/>
    </w:p>
    <w:p w:rsidR="00705FD0" w:rsidRPr="0015039A" w:rsidRDefault="00705FD0" w:rsidP="00705FD0">
      <w:pPr>
        <w:spacing w:before="100" w:beforeAutospacing="1" w:after="100" w:afterAutospacing="1" w:line="240" w:lineRule="auto"/>
        <w:ind w:firstLine="709"/>
        <w:jc w:val="both"/>
        <w:rPr>
          <w:sz w:val="28"/>
          <w:szCs w:val="28"/>
        </w:rPr>
      </w:pPr>
      <w:r w:rsidRPr="0015039A">
        <w:rPr>
          <w:sz w:val="28"/>
          <w:szCs w:val="28"/>
        </w:rPr>
        <w:t xml:space="preserve">Подпрограмма должна обеспечить выполнение следующей операции: </w:t>
      </w:r>
      <w:r w:rsidR="00DE56AB">
        <w:rPr>
          <w:snapToGrid w:val="0"/>
          <w:sz w:val="28"/>
          <w:szCs w:val="28"/>
        </w:rPr>
        <w:t xml:space="preserve">Добавление информации в существующий файл </w:t>
      </w:r>
      <w:r w:rsidRPr="0015039A">
        <w:rPr>
          <w:snapToGrid w:val="0"/>
          <w:sz w:val="28"/>
          <w:szCs w:val="28"/>
        </w:rPr>
        <w:t>с входными и выходными параметрами, описанными в приложенных файлах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 и «</w:t>
      </w:r>
      <w:r w:rsidRPr="0015039A">
        <w:rPr>
          <w:snapToGrid w:val="0"/>
          <w:sz w:val="28"/>
          <w:szCs w:val="28"/>
          <w:lang w:val="en-US"/>
        </w:rPr>
        <w:t>PZ</w:t>
      </w:r>
      <w:r w:rsidRPr="0015039A">
        <w:rPr>
          <w:snapToGrid w:val="0"/>
          <w:sz w:val="28"/>
          <w:szCs w:val="28"/>
        </w:rPr>
        <w:t>_</w:t>
      </w:r>
      <w:proofErr w:type="spellStart"/>
      <w:r w:rsidR="00DE56AB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napToGrid w:val="0"/>
          <w:sz w:val="28"/>
          <w:szCs w:val="28"/>
        </w:rPr>
        <w:t>.</w:t>
      </w:r>
      <w:proofErr w:type="spellStart"/>
      <w:r w:rsidR="00DE56AB">
        <w:rPr>
          <w:snapToGrid w:val="0"/>
          <w:sz w:val="28"/>
          <w:szCs w:val="28"/>
          <w:lang w:val="en-US"/>
        </w:rPr>
        <w:t>docx</w:t>
      </w:r>
      <w:proofErr w:type="spellEnd"/>
      <w:r w:rsidRPr="0015039A">
        <w:rPr>
          <w:snapToGrid w:val="0"/>
          <w:sz w:val="28"/>
          <w:szCs w:val="28"/>
        </w:rPr>
        <w:t xml:space="preserve">». 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</w:rPr>
      </w:pPr>
      <w:bookmarkStart w:id="15" w:name="_Toc341926889"/>
      <w:bookmarkStart w:id="16" w:name="_Toc385282855"/>
      <w:bookmarkStart w:id="17" w:name="__RefHeading__1148_1926759822"/>
      <w:bookmarkStart w:id="18" w:name="_Toc387095741"/>
      <w:bookmarkStart w:id="19" w:name="_Toc387095755"/>
      <w:r w:rsidRPr="0015039A">
        <w:rPr>
          <w:rFonts w:ascii="Times New Roman" w:hAnsi="Times New Roman" w:cs="Times New Roman"/>
          <w:sz w:val="28"/>
        </w:rPr>
        <w:t>Т</w:t>
      </w:r>
      <w:bookmarkEnd w:id="15"/>
      <w:bookmarkEnd w:id="16"/>
      <w:r w:rsidRPr="0015039A">
        <w:rPr>
          <w:rFonts w:ascii="Times New Roman" w:hAnsi="Times New Roman" w:cs="Times New Roman"/>
          <w:sz w:val="28"/>
        </w:rPr>
        <w:t>ребования к программной документации</w:t>
      </w:r>
      <w:bookmarkEnd w:id="17"/>
      <w:bookmarkEnd w:id="18"/>
      <w:bookmarkEnd w:id="19"/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eastAsia="Calibri" w:cs="Times New Roman"/>
          <w:sz w:val="28"/>
          <w:szCs w:val="28"/>
          <w:lang w:val="ru-RU"/>
        </w:rPr>
      </w:pPr>
      <w:bookmarkStart w:id="20" w:name="__RefHeading__549_1876412234"/>
      <w:r w:rsidRPr="0015039A">
        <w:rPr>
          <w:rFonts w:eastAsia="Calibri" w:cs="Times New Roman"/>
          <w:sz w:val="28"/>
          <w:szCs w:val="28"/>
          <w:lang w:val="ru-RU"/>
        </w:rPr>
        <w:t>В комплекте с программой необходимо предоставить комплект документов</w:t>
      </w:r>
      <w:bookmarkEnd w:id="20"/>
      <w:r w:rsidRPr="0015039A">
        <w:rPr>
          <w:rFonts w:eastAsia="Calibri" w:cs="Times New Roman"/>
          <w:sz w:val="28"/>
          <w:szCs w:val="28"/>
          <w:lang w:val="ru-RU"/>
        </w:rPr>
        <w:t>: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FileSystemMonitorPZ.rtf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Пояснительная записка «</w:t>
      </w:r>
      <w:r w:rsidRPr="0015039A">
        <w:rPr>
          <w:sz w:val="28"/>
          <w:szCs w:val="28"/>
          <w:lang w:val="en-US"/>
        </w:rPr>
        <w:t>PZ</w:t>
      </w:r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Техническое задание «</w:t>
      </w:r>
      <w:proofErr w:type="spellStart"/>
      <w:r w:rsidRPr="0015039A">
        <w:rPr>
          <w:sz w:val="28"/>
          <w:szCs w:val="28"/>
          <w:lang w:val="en-US"/>
        </w:rPr>
        <w:t>Tz</w:t>
      </w:r>
      <w:proofErr w:type="spellEnd"/>
      <w:r w:rsidRPr="0015039A">
        <w:rPr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 xml:space="preserve">Техническое задание </w:t>
      </w:r>
      <w:r w:rsidRPr="0015039A">
        <w:rPr>
          <w:snapToGrid w:val="0"/>
          <w:sz w:val="28"/>
          <w:szCs w:val="28"/>
        </w:rPr>
        <w:t>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ChangeFileType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Техническое задание «</w:t>
      </w:r>
      <w:r w:rsidRPr="0015039A">
        <w:rPr>
          <w:snapToGrid w:val="0"/>
          <w:sz w:val="28"/>
          <w:szCs w:val="28"/>
          <w:lang w:val="en-US"/>
        </w:rPr>
        <w:t>TZ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napToGrid w:val="0"/>
          <w:sz w:val="28"/>
          <w:szCs w:val="28"/>
          <w:lang w:val="en-US"/>
        </w:rPr>
        <w:t>FileSystemFormat</w:t>
      </w:r>
      <w:proofErr w:type="spellEnd"/>
      <w:r w:rsidRPr="0015039A">
        <w:rPr>
          <w:snapToGrid w:val="0"/>
          <w:sz w:val="28"/>
          <w:szCs w:val="28"/>
        </w:rPr>
        <w:t>.</w:t>
      </w:r>
      <w:r w:rsidRPr="0015039A">
        <w:rPr>
          <w:snapToGrid w:val="0"/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proofErr w:type="spellStart"/>
      <w:r w:rsidRPr="0015039A">
        <w:rPr>
          <w:sz w:val="28"/>
          <w:szCs w:val="28"/>
          <w:lang w:val="en-US"/>
        </w:rPr>
        <w:t>FileSystemFormat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>_</w:t>
      </w:r>
      <w:r w:rsidRPr="0015039A">
        <w:rPr>
          <w:sz w:val="28"/>
          <w:szCs w:val="28"/>
        </w:rPr>
        <w:t xml:space="preserve"> </w:t>
      </w:r>
      <w:proofErr w:type="spellStart"/>
      <w:r w:rsidRPr="0015039A">
        <w:rPr>
          <w:sz w:val="28"/>
          <w:szCs w:val="28"/>
          <w:lang w:val="en-US"/>
        </w:rPr>
        <w:t>FileSystemMonitor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napToGrid w:val="0"/>
          <w:sz w:val="28"/>
          <w:szCs w:val="28"/>
        </w:rPr>
        <w:t>Текст и описание программы «</w:t>
      </w:r>
      <w:r w:rsidR="000E7DCC">
        <w:rPr>
          <w:snapToGrid w:val="0"/>
          <w:sz w:val="28"/>
          <w:szCs w:val="28"/>
          <w:lang w:val="en-US"/>
        </w:rPr>
        <w:t>Code</w:t>
      </w:r>
      <w:r w:rsidRPr="0015039A">
        <w:rPr>
          <w:snapToGrid w:val="0"/>
          <w:sz w:val="28"/>
          <w:szCs w:val="28"/>
        </w:rPr>
        <w:t xml:space="preserve">_ </w:t>
      </w:r>
      <w:proofErr w:type="spellStart"/>
      <w:r w:rsidR="000E7DCC">
        <w:rPr>
          <w:snapToGrid w:val="0"/>
          <w:sz w:val="28"/>
          <w:szCs w:val="28"/>
          <w:lang w:val="en-US"/>
        </w:rPr>
        <w:t>AddData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napToGrid w:val="0"/>
          <w:sz w:val="28"/>
          <w:szCs w:val="28"/>
        </w:rPr>
        <w:t>»</w:t>
      </w:r>
    </w:p>
    <w:p w:rsidR="00705FD0" w:rsidRPr="0015039A" w:rsidRDefault="00705FD0" w:rsidP="00705FD0">
      <w:pPr>
        <w:pStyle w:val="a5"/>
        <w:widowControl/>
        <w:numPr>
          <w:ilvl w:val="0"/>
          <w:numId w:val="10"/>
        </w:numPr>
        <w:tabs>
          <w:tab w:val="left" w:pos="284"/>
          <w:tab w:val="left" w:pos="1560"/>
        </w:tabs>
        <w:autoSpaceDE/>
        <w:autoSpaceDN/>
        <w:adjustRightInd/>
        <w:spacing w:before="100" w:beforeAutospacing="1" w:after="100" w:afterAutospacing="1" w:line="240" w:lineRule="auto"/>
        <w:ind w:left="0" w:firstLine="709"/>
        <w:contextualSpacing/>
        <w:rPr>
          <w:sz w:val="28"/>
          <w:szCs w:val="28"/>
        </w:rPr>
      </w:pPr>
      <w:r w:rsidRPr="0015039A">
        <w:rPr>
          <w:sz w:val="28"/>
          <w:szCs w:val="28"/>
        </w:rPr>
        <w:t>Задание «</w:t>
      </w:r>
      <w:proofErr w:type="spellStart"/>
      <w:r w:rsidRPr="0015039A">
        <w:rPr>
          <w:sz w:val="28"/>
          <w:szCs w:val="28"/>
          <w:lang w:val="en-US"/>
        </w:rPr>
        <w:t>FileSystemTask</w:t>
      </w:r>
      <w:proofErr w:type="spellEnd"/>
      <w:r w:rsidRPr="0015039A">
        <w:rPr>
          <w:sz w:val="28"/>
          <w:szCs w:val="28"/>
        </w:rPr>
        <w:t>.</w:t>
      </w:r>
      <w:r w:rsidRPr="0015039A">
        <w:rPr>
          <w:sz w:val="28"/>
          <w:szCs w:val="28"/>
          <w:lang w:val="en-US"/>
        </w:rPr>
        <w:t>rtf</w:t>
      </w:r>
      <w:r w:rsidRPr="0015039A">
        <w:rPr>
          <w:sz w:val="28"/>
          <w:szCs w:val="28"/>
        </w:rPr>
        <w:t>»</w:t>
      </w:r>
    </w:p>
    <w:p w:rsidR="00705FD0" w:rsidRPr="0015039A" w:rsidRDefault="00705FD0" w:rsidP="00705FD0">
      <w:pPr>
        <w:pStyle w:val="1"/>
        <w:keepLines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sz w:val="28"/>
          <w:lang w:val="en-US"/>
        </w:rPr>
      </w:pPr>
      <w:bookmarkStart w:id="21" w:name="_Toc341926884"/>
      <w:bookmarkStart w:id="22" w:name="_Toc385282856"/>
      <w:bookmarkStart w:id="23" w:name="__RefHeading__1150_1926759822"/>
      <w:bookmarkStart w:id="24" w:name="_Toc387095742"/>
      <w:bookmarkStart w:id="25" w:name="_Toc387095756"/>
      <w:r w:rsidRPr="0015039A">
        <w:rPr>
          <w:rFonts w:ascii="Times New Roman" w:hAnsi="Times New Roman" w:cs="Times New Roman"/>
          <w:sz w:val="28"/>
        </w:rPr>
        <w:t>С</w:t>
      </w:r>
      <w:bookmarkEnd w:id="21"/>
      <w:bookmarkEnd w:id="22"/>
      <w:r w:rsidRPr="0015039A">
        <w:rPr>
          <w:rFonts w:ascii="Times New Roman" w:hAnsi="Times New Roman" w:cs="Times New Roman"/>
          <w:sz w:val="28"/>
        </w:rPr>
        <w:t>остав и порядок испытаний</w:t>
      </w:r>
      <w:bookmarkEnd w:id="23"/>
      <w:bookmarkEnd w:id="24"/>
      <w:bookmarkEnd w:id="25"/>
    </w:p>
    <w:p w:rsidR="00705FD0" w:rsidRPr="0015039A" w:rsidRDefault="00705FD0" w:rsidP="00705FD0">
      <w:pPr>
        <w:pStyle w:val="a5"/>
        <w:spacing w:before="100" w:beforeAutospacing="1" w:after="100" w:afterAutospacing="1" w:line="240" w:lineRule="auto"/>
        <w:ind w:left="0" w:firstLine="709"/>
        <w:rPr>
          <w:sz w:val="28"/>
          <w:szCs w:val="28"/>
        </w:rPr>
      </w:pPr>
      <w:r w:rsidRPr="0015039A">
        <w:rPr>
          <w:sz w:val="28"/>
          <w:szCs w:val="28"/>
        </w:rPr>
        <w:t xml:space="preserve">При разработке программного комплекса используются </w:t>
      </w:r>
      <w:r w:rsidRPr="0015039A">
        <w:rPr>
          <w:sz w:val="28"/>
          <w:szCs w:val="28"/>
          <w:lang w:val="en-US"/>
        </w:rPr>
        <w:t>IBM</w:t>
      </w:r>
      <w:r w:rsidRPr="0015039A">
        <w:rPr>
          <w:sz w:val="28"/>
          <w:szCs w:val="28"/>
        </w:rPr>
        <w:t xml:space="preserve"> совместимые аппаратные средства. Разработка ведется в операционной системе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Windows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XP</w:t>
      </w:r>
      <w:r w:rsidRPr="0015039A">
        <w:rPr>
          <w:sz w:val="28"/>
          <w:szCs w:val="28"/>
        </w:rPr>
        <w:t xml:space="preserve"> и выше с установленной библиотекой </w:t>
      </w:r>
      <w:proofErr w:type="spellStart"/>
      <w:r w:rsidRPr="0015039A">
        <w:rPr>
          <w:sz w:val="28"/>
          <w:szCs w:val="28"/>
          <w:lang w:val="en-US"/>
        </w:rPr>
        <w:t>netFrameWork</w:t>
      </w:r>
      <w:proofErr w:type="spellEnd"/>
      <w:r w:rsidRPr="0015039A">
        <w:rPr>
          <w:sz w:val="28"/>
          <w:szCs w:val="28"/>
        </w:rPr>
        <w:t xml:space="preserve"> 3.5.1.</w:t>
      </w:r>
      <w:r>
        <w:rPr>
          <w:sz w:val="28"/>
          <w:szCs w:val="28"/>
        </w:rPr>
        <w:t xml:space="preserve"> </w:t>
      </w:r>
      <w:r w:rsidRPr="0015039A">
        <w:rPr>
          <w:sz w:val="28"/>
          <w:szCs w:val="28"/>
        </w:rPr>
        <w:t xml:space="preserve">Написание кода программы проводилось на языке С++, в среде </w:t>
      </w:r>
      <w:r w:rsidRPr="0015039A">
        <w:rPr>
          <w:sz w:val="28"/>
          <w:szCs w:val="28"/>
          <w:lang w:val="en-US"/>
        </w:rPr>
        <w:t>Microsoft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Visual</w:t>
      </w:r>
      <w:r w:rsidRPr="0015039A">
        <w:rPr>
          <w:sz w:val="28"/>
          <w:szCs w:val="28"/>
        </w:rPr>
        <w:t xml:space="preserve"> </w:t>
      </w:r>
      <w:r w:rsidRPr="0015039A">
        <w:rPr>
          <w:sz w:val="28"/>
          <w:szCs w:val="28"/>
          <w:lang w:val="en-US"/>
        </w:rPr>
        <w:t>Studio</w:t>
      </w:r>
      <w:r w:rsidRPr="0015039A">
        <w:rPr>
          <w:sz w:val="28"/>
          <w:szCs w:val="28"/>
        </w:rPr>
        <w:t xml:space="preserve"> версии 2010 и выше.</w:t>
      </w:r>
    </w:p>
    <w:p w:rsidR="00705FD0" w:rsidRPr="0015039A" w:rsidRDefault="00705FD0" w:rsidP="00705FD0">
      <w:pPr>
        <w:pStyle w:val="Standard"/>
        <w:spacing w:before="100" w:beforeAutospacing="1" w:after="100" w:afterAutospacing="1"/>
        <w:ind w:firstLine="709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lastRenderedPageBreak/>
        <w:t xml:space="preserve">Порядок испытаний: </w:t>
      </w:r>
    </w:p>
    <w:p w:rsidR="00705FD0" w:rsidRPr="0015039A" w:rsidRDefault="00F2009C" w:rsidP="00705FD0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ab/>
        <w:t>данными.</w:t>
      </w:r>
    </w:p>
    <w:p w:rsidR="00705FD0" w:rsidRPr="0015039A" w:rsidRDefault="00F2009C" w:rsidP="00705FD0">
      <w:pPr>
        <w:pStyle w:val="Standard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несуществующий файл.</w:t>
      </w:r>
    </w:p>
    <w:p w:rsidR="00705FD0" w:rsidRPr="0015039A" w:rsidRDefault="00F2009C" w:rsidP="00705FD0">
      <w:pPr>
        <w:pStyle w:val="Textbody"/>
        <w:numPr>
          <w:ilvl w:val="1"/>
          <w:numId w:val="10"/>
        </w:numPr>
        <w:spacing w:before="100" w:beforeAutospacing="1" w:after="100" w:afterAutospacing="1"/>
        <w:ind w:left="0" w:firstLine="70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705FD0" w:rsidRPr="00F2009C" w:rsidRDefault="00705FD0" w:rsidP="00705FD0">
      <w:pPr>
        <w:pStyle w:val="2"/>
        <w:numPr>
          <w:ilvl w:val="0"/>
          <w:numId w:val="8"/>
        </w:numPr>
        <w:autoSpaceDE/>
        <w:autoSpaceDN w:val="0"/>
        <w:spacing w:before="100" w:beforeAutospacing="1" w:after="100" w:afterAutospacing="1" w:line="240" w:lineRule="auto"/>
        <w:ind w:firstLine="709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385282857"/>
      <w:bookmarkStart w:id="27" w:name="__RefHeading__1152_1926759822"/>
      <w:bookmarkStart w:id="28" w:name="_Toc387095743"/>
      <w:bookmarkStart w:id="29" w:name="_Toc387095757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bookmarkEnd w:id="26"/>
      <w:r w:rsidRPr="00F20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етоды испытаний</w:t>
      </w:r>
      <w:bookmarkEnd w:id="27"/>
      <w:bookmarkEnd w:id="28"/>
      <w:bookmarkEnd w:id="29"/>
    </w:p>
    <w:p w:rsidR="00705FD0" w:rsidRDefault="00705FD0" w:rsidP="006D384A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5039A">
        <w:rPr>
          <w:rFonts w:cs="Times New Roman"/>
          <w:sz w:val="28"/>
          <w:szCs w:val="28"/>
          <w:lang w:val="ru-RU"/>
        </w:rPr>
        <w:t xml:space="preserve">Для проверки работоспособности отдельных функциональных модулей используется полное покрытие тестируемого модуля по технологии </w:t>
      </w:r>
      <w:r w:rsidRPr="0015039A">
        <w:rPr>
          <w:rFonts w:cs="Times New Roman"/>
          <w:sz w:val="28"/>
          <w:szCs w:val="28"/>
          <w:lang w:val="en-US"/>
        </w:rPr>
        <w:t>unit</w:t>
      </w:r>
      <w:r w:rsidRPr="0015039A">
        <w:rPr>
          <w:rFonts w:cs="Times New Roman"/>
          <w:sz w:val="28"/>
          <w:szCs w:val="28"/>
          <w:lang w:val="ru-RU"/>
        </w:rPr>
        <w:t>-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, с использованием </w:t>
      </w:r>
      <w:proofErr w:type="spellStart"/>
      <w:r w:rsidRPr="0015039A">
        <w:rPr>
          <w:rFonts w:cs="Times New Roman"/>
          <w:sz w:val="28"/>
          <w:szCs w:val="28"/>
          <w:lang w:val="ru-RU"/>
        </w:rPr>
        <w:t>фреймворка</w:t>
      </w:r>
      <w:proofErr w:type="spellEnd"/>
      <w:r w:rsidRPr="0015039A">
        <w:rPr>
          <w:rFonts w:cs="Times New Roman"/>
          <w:sz w:val="28"/>
          <w:szCs w:val="28"/>
          <w:lang w:val="ru-RU"/>
        </w:rPr>
        <w:t xml:space="preserve"> для модульного тестирования </w:t>
      </w:r>
      <w:r w:rsidRPr="0015039A">
        <w:rPr>
          <w:rFonts w:cs="Times New Roman"/>
          <w:sz w:val="28"/>
          <w:szCs w:val="28"/>
          <w:lang w:val="en-US"/>
        </w:rPr>
        <w:t>Google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C</w:t>
      </w:r>
      <w:r w:rsidRPr="0015039A">
        <w:rPr>
          <w:rFonts w:cs="Times New Roman"/>
          <w:sz w:val="28"/>
          <w:szCs w:val="28"/>
          <w:lang w:val="ru-RU"/>
        </w:rPr>
        <w:t xml:space="preserve">++ </w:t>
      </w:r>
      <w:r w:rsidRPr="0015039A">
        <w:rPr>
          <w:rFonts w:cs="Times New Roman"/>
          <w:sz w:val="28"/>
          <w:szCs w:val="28"/>
          <w:lang w:val="en-US"/>
        </w:rPr>
        <w:t>Test</w:t>
      </w:r>
      <w:r w:rsidRPr="0015039A">
        <w:rPr>
          <w:rFonts w:cs="Times New Roman"/>
          <w:sz w:val="28"/>
          <w:szCs w:val="28"/>
          <w:lang w:val="ru-RU"/>
        </w:rPr>
        <w:t xml:space="preserve"> </w:t>
      </w:r>
      <w:r w:rsidRPr="0015039A">
        <w:rPr>
          <w:rFonts w:cs="Times New Roman"/>
          <w:sz w:val="28"/>
          <w:szCs w:val="28"/>
          <w:lang w:val="en-US"/>
        </w:rPr>
        <w:t>Framework</w:t>
      </w:r>
      <w:r w:rsidRPr="0015039A">
        <w:rPr>
          <w:rFonts w:cs="Times New Roman"/>
          <w:sz w:val="28"/>
          <w:szCs w:val="28"/>
          <w:lang w:val="ru-RU"/>
        </w:rPr>
        <w:t>.</w:t>
      </w:r>
    </w:p>
    <w:p w:rsidR="006D384A" w:rsidRDefault="006D384A" w:rsidP="006D384A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1. </w:t>
      </w:r>
      <w:r w:rsidRPr="006D384A">
        <w:t xml:space="preserve"> </w:t>
      </w:r>
      <w:r w:rsidRPr="006D384A">
        <w:rPr>
          <w:rFonts w:cs="Times New Roman"/>
          <w:sz w:val="28"/>
          <w:szCs w:val="28"/>
          <w:lang w:val="ru-RU"/>
        </w:rPr>
        <w:t xml:space="preserve">Добавление информации в файл с корректными входными    </w:t>
      </w:r>
      <w:r w:rsidRPr="006D384A">
        <w:rPr>
          <w:rFonts w:cs="Times New Roman"/>
          <w:sz w:val="28"/>
          <w:szCs w:val="28"/>
          <w:lang w:val="ru-RU"/>
        </w:rPr>
        <w:tab/>
      </w:r>
      <w:r w:rsidRPr="006D384A">
        <w:rPr>
          <w:rFonts w:cs="Times New Roman"/>
          <w:sz w:val="28"/>
          <w:szCs w:val="28"/>
          <w:lang w:val="ru-RU"/>
        </w:rPr>
        <w:tab/>
        <w:t>данными.</w:t>
      </w:r>
    </w:p>
    <w:p w:rsidR="006D384A" w:rsidRDefault="006D384A" w:rsidP="006D384A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Pr="006D384A">
        <w:rPr>
          <w:rFonts w:cs="Times New Roman"/>
          <w:sz w:val="28"/>
          <w:szCs w:val="28"/>
          <w:lang w:val="ru-RU"/>
        </w:rPr>
        <w:t>В программу передается название файла и количество добавляемой информации. Информация корректно добавляется и модуль возвращает код завершения “0” - успешное завершение.</w:t>
      </w:r>
    </w:p>
    <w:p w:rsidR="006D384A" w:rsidRDefault="006D384A" w:rsidP="006D384A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2.  Добавление информации в несуществующий файл.</w:t>
      </w:r>
    </w:p>
    <w:p w:rsidR="00A06F09" w:rsidRDefault="006D384A" w:rsidP="006D384A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 w:rsidRPr="006D384A">
        <w:rPr>
          <w:rFonts w:cs="Times New Roman"/>
          <w:sz w:val="28"/>
          <w:szCs w:val="28"/>
          <w:lang w:val="ru-RU"/>
        </w:rPr>
        <w:tab/>
        <w:t xml:space="preserve">В модуль передается имя несуществующего файла. Модуль обнаруживает </w:t>
      </w:r>
      <w:r w:rsidRPr="006D384A">
        <w:rPr>
          <w:rFonts w:cs="Times New Roman"/>
          <w:sz w:val="28"/>
          <w:szCs w:val="28"/>
          <w:lang w:val="ru-RU"/>
        </w:rPr>
        <w:tab/>
        <w:t xml:space="preserve">ошибку и возвращает код завершения </w:t>
      </w:r>
      <w:r>
        <w:rPr>
          <w:rFonts w:cs="Times New Roman"/>
          <w:sz w:val="28"/>
          <w:szCs w:val="28"/>
          <w:lang w:val="ru-RU"/>
        </w:rPr>
        <w:t>“1” - отсутствие искомого файла.</w:t>
      </w:r>
    </w:p>
    <w:p w:rsidR="006D384A" w:rsidRPr="00A06F09" w:rsidRDefault="006D384A" w:rsidP="006D384A">
      <w:pPr>
        <w:pStyle w:val="Standard"/>
        <w:spacing w:before="100" w:beforeAutospacing="1" w:after="100" w:afterAutospacing="1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3. </w:t>
      </w:r>
      <w:r w:rsidRPr="006D384A">
        <w:rPr>
          <w:rFonts w:cs="Times New Roman"/>
          <w:sz w:val="28"/>
          <w:szCs w:val="28"/>
          <w:lang w:val="ru-RU"/>
        </w:rPr>
        <w:t>Добавление информации в файл при условии недостатка места в каталоге.</w:t>
      </w:r>
    </w:p>
    <w:p w:rsidR="00A06F09" w:rsidRPr="00805D61" w:rsidRDefault="006D384A" w:rsidP="006D384A">
      <w:pPr>
        <w:pStyle w:val="a5"/>
        <w:spacing w:before="100" w:beforeAutospacing="1" w:after="100" w:afterAutospacing="1"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6F09" w:rsidRPr="0015039A">
        <w:rPr>
          <w:sz w:val="28"/>
          <w:szCs w:val="28"/>
        </w:rPr>
        <w:t xml:space="preserve">В </w:t>
      </w:r>
      <w:bookmarkStart w:id="30" w:name="_GoBack"/>
      <w:bookmarkEnd w:id="30"/>
      <w:r w:rsidR="00A06F09">
        <w:rPr>
          <w:sz w:val="28"/>
          <w:szCs w:val="28"/>
        </w:rPr>
        <w:t>модуль</w:t>
      </w:r>
      <w:r w:rsidR="00A06F09" w:rsidRPr="0015039A">
        <w:rPr>
          <w:sz w:val="28"/>
          <w:szCs w:val="28"/>
        </w:rPr>
        <w:t xml:space="preserve"> передается </w:t>
      </w:r>
      <w:r w:rsidR="0064309B">
        <w:rPr>
          <w:sz w:val="28"/>
          <w:szCs w:val="28"/>
        </w:rPr>
        <w:t>количество информации, превышающее объем свободного места в каталоге</w:t>
      </w:r>
      <w:r w:rsidR="00A06F09">
        <w:rPr>
          <w:sz w:val="28"/>
          <w:szCs w:val="28"/>
        </w:rPr>
        <w:t xml:space="preserve">. Модуль обнаруживает ошибку и возвращает код завершения </w:t>
      </w:r>
      <w:r w:rsidR="00A06F09" w:rsidRPr="00805D61">
        <w:rPr>
          <w:sz w:val="28"/>
          <w:szCs w:val="28"/>
        </w:rPr>
        <w:t>“</w:t>
      </w:r>
      <w:r w:rsidR="0064309B">
        <w:rPr>
          <w:sz w:val="28"/>
          <w:szCs w:val="28"/>
        </w:rPr>
        <w:t>2</w:t>
      </w:r>
      <w:r w:rsidR="00A06F09" w:rsidRPr="00805D61">
        <w:rPr>
          <w:sz w:val="28"/>
          <w:szCs w:val="28"/>
        </w:rPr>
        <w:t>”</w:t>
      </w:r>
      <w:r w:rsidR="00A06F09">
        <w:rPr>
          <w:sz w:val="28"/>
          <w:szCs w:val="28"/>
        </w:rPr>
        <w:t xml:space="preserve"> </w:t>
      </w:r>
      <w:r w:rsidR="0064309B">
        <w:rPr>
          <w:sz w:val="28"/>
          <w:szCs w:val="28"/>
        </w:rPr>
        <w:t>–</w:t>
      </w:r>
      <w:r w:rsidR="00A06F09">
        <w:rPr>
          <w:sz w:val="28"/>
          <w:szCs w:val="28"/>
        </w:rPr>
        <w:t xml:space="preserve"> </w:t>
      </w:r>
      <w:r w:rsidR="00715B96">
        <w:rPr>
          <w:sz w:val="28"/>
          <w:szCs w:val="28"/>
        </w:rPr>
        <w:t>слишком большой размер файла</w:t>
      </w:r>
      <w:r w:rsidR="00A06F09">
        <w:rPr>
          <w:sz w:val="28"/>
          <w:szCs w:val="28"/>
        </w:rPr>
        <w:t>.</w:t>
      </w:r>
    </w:p>
    <w:p w:rsidR="00705FD0" w:rsidRPr="00216ECD" w:rsidRDefault="00705FD0" w:rsidP="006D384A">
      <w:pPr>
        <w:pStyle w:val="a5"/>
        <w:tabs>
          <w:tab w:val="left" w:pos="284"/>
          <w:tab w:val="left" w:pos="1560"/>
        </w:tabs>
        <w:spacing w:before="100" w:beforeAutospacing="1" w:after="100" w:afterAutospacing="1" w:line="240" w:lineRule="auto"/>
        <w:ind w:left="0" w:firstLine="709"/>
        <w:jc w:val="both"/>
        <w:rPr>
          <w:rFonts w:eastAsia="Andale Sans UI"/>
          <w:kern w:val="3"/>
          <w:sz w:val="28"/>
          <w:szCs w:val="28"/>
          <w:lang w:eastAsia="ja-JP" w:bidi="fa-IR"/>
        </w:rPr>
      </w:pP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Исходный текст и результаты тестирования </w:t>
      </w:r>
      <w:r>
        <w:rPr>
          <w:rFonts w:eastAsia="Andale Sans UI"/>
          <w:kern w:val="3"/>
          <w:sz w:val="28"/>
          <w:szCs w:val="28"/>
          <w:lang w:eastAsia="ja-JP" w:bidi="fa-IR"/>
        </w:rPr>
        <w:t>содержатся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 в документе </w:t>
      </w:r>
      <w:r>
        <w:rPr>
          <w:rFonts w:eastAsia="Andale Sans UI"/>
          <w:kern w:val="3"/>
          <w:sz w:val="28"/>
          <w:szCs w:val="28"/>
          <w:lang w:eastAsia="ja-JP" w:bidi="fa-IR"/>
        </w:rPr>
        <w:t>т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>екст и описание программы «</w:t>
      </w:r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Code</w:t>
      </w:r>
      <w:r w:rsidRPr="00216ECD">
        <w:rPr>
          <w:rFonts w:eastAsia="Andale Sans UI"/>
          <w:kern w:val="3"/>
          <w:sz w:val="28"/>
          <w:szCs w:val="28"/>
          <w:lang w:eastAsia="ja-JP" w:bidi="fa-IR"/>
        </w:rPr>
        <w:t xml:space="preserve">_ </w:t>
      </w:r>
      <w:proofErr w:type="spellStart"/>
      <w:r w:rsidR="00805D61">
        <w:rPr>
          <w:rFonts w:eastAsia="Andale Sans UI"/>
          <w:kern w:val="3"/>
          <w:sz w:val="28"/>
          <w:szCs w:val="28"/>
          <w:lang w:val="en-US" w:eastAsia="ja-JP" w:bidi="fa-IR"/>
        </w:rPr>
        <w:t>AddData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.</w:t>
      </w:r>
      <w:proofErr w:type="spellStart"/>
      <w:r w:rsidRPr="00216ECD">
        <w:rPr>
          <w:rFonts w:eastAsia="Andale Sans UI"/>
          <w:kern w:val="3"/>
          <w:sz w:val="28"/>
          <w:szCs w:val="28"/>
          <w:lang w:eastAsia="ja-JP" w:bidi="fa-IR"/>
        </w:rPr>
        <w:t>rtf</w:t>
      </w:r>
      <w:proofErr w:type="spellEnd"/>
      <w:r w:rsidRPr="00216ECD">
        <w:rPr>
          <w:rFonts w:eastAsia="Andale Sans UI"/>
          <w:kern w:val="3"/>
          <w:sz w:val="28"/>
          <w:szCs w:val="28"/>
          <w:lang w:eastAsia="ja-JP" w:bidi="fa-IR"/>
        </w:rPr>
        <w:t>»</w:t>
      </w:r>
    </w:p>
    <w:p w:rsidR="00705FD0" w:rsidRPr="0015039A" w:rsidRDefault="00705FD0" w:rsidP="00705FD0">
      <w:pPr>
        <w:pStyle w:val="Textbody"/>
        <w:spacing w:before="100" w:beforeAutospacing="1" w:after="100" w:afterAutospacing="1"/>
        <w:ind w:firstLine="709"/>
        <w:rPr>
          <w:rFonts w:cs="Times New Roman"/>
          <w:sz w:val="28"/>
          <w:szCs w:val="28"/>
          <w:lang w:val="ru-RU"/>
        </w:rPr>
      </w:pPr>
    </w:p>
    <w:p w:rsidR="00861CAC" w:rsidRPr="006C2858" w:rsidRDefault="00861CAC" w:rsidP="00705FD0"/>
    <w:sectPr w:rsidR="00861CAC" w:rsidRPr="006C2858">
      <w:pgSz w:w="11906" w:h="16838"/>
      <w:pgMar w:top="1134" w:right="850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538">
    <w:charset w:val="80"/>
    <w:family w:val="roman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RTF_Num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RTF_Num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RTF_Num 5"/>
    <w:lvl w:ilvl="0">
      <w:start w:val="1"/>
      <w:numFmt w:val="bullet"/>
      <w:lvlText w:val="l"/>
      <w:lvlJc w:val="left"/>
      <w:pPr>
        <w:tabs>
          <w:tab w:val="num" w:pos="1428"/>
        </w:tabs>
        <w:ind w:left="1428" w:hanging="360"/>
      </w:pPr>
      <w:rPr>
        <w:rFonts w:ascii="Wingdings" w:hAnsi="Wingdings" w:cs="font53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2">
      <w:start w:val="1"/>
      <w:numFmt w:val="bullet"/>
      <w:lvlText w:val="l"/>
      <w:lvlJc w:val="left"/>
      <w:pPr>
        <w:tabs>
          <w:tab w:val="num" w:pos="2868"/>
        </w:tabs>
        <w:ind w:left="2868" w:hanging="360"/>
      </w:pPr>
      <w:rPr>
        <w:rFonts w:ascii="Wingdings" w:hAnsi="Wingdings" w:cs="font538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  <w:lvl w:ilvl="5">
      <w:start w:val="1"/>
      <w:numFmt w:val="bullet"/>
      <w:lvlText w:val="l"/>
      <w:lvlJc w:val="left"/>
      <w:pPr>
        <w:tabs>
          <w:tab w:val="num" w:pos="5028"/>
        </w:tabs>
        <w:ind w:left="5028" w:hanging="360"/>
      </w:pPr>
      <w:rPr>
        <w:rFonts w:ascii="Wingdings" w:hAnsi="Wingdings" w:cs="font538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OpenSymbol" w:hAnsi="OpenSymbol" w:cs="Courier New"/>
      </w:rPr>
    </w:lvl>
    <w:lvl w:ilvl="8">
      <w:start w:val="1"/>
      <w:numFmt w:val="bullet"/>
      <w:lvlText w:val="l"/>
      <w:lvlJc w:val="left"/>
      <w:pPr>
        <w:tabs>
          <w:tab w:val="num" w:pos="7188"/>
        </w:tabs>
        <w:ind w:left="7188" w:hanging="360"/>
      </w:pPr>
      <w:rPr>
        <w:rFonts w:ascii="Wingdings" w:hAnsi="Wingdings" w:cs="font538"/>
      </w:rPr>
    </w:lvl>
  </w:abstractNum>
  <w:abstractNum w:abstractNumId="4">
    <w:nsid w:val="00000005"/>
    <w:multiLevelType w:val="multilevel"/>
    <w:tmpl w:val="00000005"/>
    <w:name w:val="RTF_Num 6"/>
    <w:lvl w:ilvl="0">
      <w:start w:val="1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b/>
        <w:bCs/>
        <w:sz w:val="2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OpenSymbol" w:hAnsi="OpenSymbol" w:cs="Times New Roman"/>
        <w:b/>
        <w:bCs/>
      </w:rPr>
    </w:lvl>
    <w:lvl w:ilvl="2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OpenSymbol" w:hAnsi="OpenSymbol" w:cs="Times New Roman"/>
      </w:rPr>
    </w:lvl>
    <w:lvl w:ilvl="5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OpenSymbol" w:hAnsi="OpenSymbol" w:cs="Times New Roman"/>
      </w:rPr>
    </w:lvl>
    <w:lvl w:ilvl="8">
      <w:start w:val="1"/>
      <w:numFmt w:val="bullet"/>
      <w:lvlText w:val="l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/>
      </w:rPr>
    </w:lvl>
  </w:abstractNum>
  <w:abstractNum w:abstractNumId="5">
    <w:nsid w:val="00000006"/>
    <w:multiLevelType w:val="multilevel"/>
    <w:tmpl w:val="00000006"/>
    <w:name w:val="RTF_Num 7"/>
    <w:lvl w:ilvl="0">
      <w:start w:val="1"/>
      <w:numFmt w:val="bullet"/>
      <w:lvlText w:val=""/>
      <w:lvlJc w:val="left"/>
      <w:pPr>
        <w:tabs>
          <w:tab w:val="num" w:pos="1342"/>
        </w:tabs>
        <w:ind w:left="1342" w:hanging="360"/>
      </w:pPr>
      <w:rPr>
        <w:rFonts w:ascii="Times New Roman" w:hAnsi="Times New Roman" w:cs="OpenSymbol"/>
      </w:rPr>
    </w:lvl>
    <w:lvl w:ilvl="1">
      <w:start w:val="1"/>
      <w:numFmt w:val="bullet"/>
      <w:lvlText w:val="o"/>
      <w:lvlJc w:val="left"/>
      <w:pPr>
        <w:tabs>
          <w:tab w:val="num" w:pos="2062"/>
        </w:tabs>
        <w:ind w:left="2062" w:hanging="360"/>
      </w:pPr>
      <w:rPr>
        <w:rFonts w:ascii="Times New Roman" w:hAnsi="Times New Roman" w:cs="OpenSymbol"/>
      </w:rPr>
    </w:lvl>
    <w:lvl w:ilvl="2">
      <w:start w:val="1"/>
      <w:numFmt w:val="bullet"/>
      <w:lvlText w:val=""/>
      <w:lvlJc w:val="left"/>
      <w:pPr>
        <w:tabs>
          <w:tab w:val="num" w:pos="2782"/>
        </w:tabs>
        <w:ind w:left="2782" w:hanging="360"/>
      </w:pPr>
      <w:rPr>
        <w:rFonts w:ascii="Times New Roman" w:hAnsi="Times New Roman" w:cs="OpenSymbol"/>
      </w:rPr>
    </w:lvl>
    <w:lvl w:ilvl="3">
      <w:start w:val="1"/>
      <w:numFmt w:val="bullet"/>
      <w:lvlText w:val=""/>
      <w:lvlJc w:val="left"/>
      <w:pPr>
        <w:tabs>
          <w:tab w:val="num" w:pos="3502"/>
        </w:tabs>
        <w:ind w:left="3502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4222"/>
        </w:tabs>
        <w:ind w:left="4222" w:hanging="360"/>
      </w:pPr>
      <w:rPr>
        <w:rFonts w:ascii="Times New Roman" w:hAnsi="Times New Roman" w:cs="OpenSymbol"/>
      </w:rPr>
    </w:lvl>
    <w:lvl w:ilvl="5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5662"/>
        </w:tabs>
        <w:ind w:left="5662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6382"/>
        </w:tabs>
        <w:ind w:left="6382" w:hanging="360"/>
      </w:pPr>
      <w:rPr>
        <w:rFonts w:ascii="Times New Roman" w:hAnsi="Times New Roman" w:cs="OpenSymbol"/>
      </w:rPr>
    </w:lvl>
    <w:lvl w:ilvl="8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Times New Roman" w:hAnsi="Times New Roman" w:cs="OpenSymbol"/>
      </w:rPr>
    </w:lvl>
  </w:abstractNum>
  <w:abstractNum w:abstractNumId="6">
    <w:nsid w:val="00000007"/>
    <w:multiLevelType w:val="multilevel"/>
    <w:tmpl w:val="00000007"/>
    <w:name w:val="RTF_Num 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37CA0602"/>
    <w:multiLevelType w:val="hybridMultilevel"/>
    <w:tmpl w:val="99C2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0430F"/>
    <w:multiLevelType w:val="hybridMultilevel"/>
    <w:tmpl w:val="D8248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80945"/>
    <w:multiLevelType w:val="multilevel"/>
    <w:tmpl w:val="B678CDB0"/>
    <w:styleLink w:val="WWNum1"/>
    <w:lvl w:ilvl="0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rPr>
        <w:rFonts w:cs="Calibri"/>
      </w:rPr>
    </w:lvl>
    <w:lvl w:ilvl="3">
      <w:start w:val="1"/>
      <w:numFmt w:val="decimal"/>
      <w:lvlText w:val="%1.%2.%3.%4."/>
      <w:lvlJc w:val="left"/>
      <w:rPr>
        <w:rFonts w:cs="Calibri"/>
      </w:rPr>
    </w:lvl>
    <w:lvl w:ilvl="4">
      <w:start w:val="1"/>
      <w:numFmt w:val="decimal"/>
      <w:lvlText w:val="%1.%2.%3.%4.%5."/>
      <w:lvlJc w:val="left"/>
      <w:rPr>
        <w:rFonts w:cs="Calibri"/>
      </w:rPr>
    </w:lvl>
    <w:lvl w:ilvl="5">
      <w:start w:val="1"/>
      <w:numFmt w:val="decimal"/>
      <w:lvlText w:val="%1.%2.%3.%4.%5.%6."/>
      <w:lvlJc w:val="left"/>
      <w:rPr>
        <w:rFonts w:cs="Calibri"/>
      </w:rPr>
    </w:lvl>
    <w:lvl w:ilvl="6">
      <w:start w:val="1"/>
      <w:numFmt w:val="decimal"/>
      <w:lvlText w:val="%1.%2.%3.%4.%5.%6.%7."/>
      <w:lvlJc w:val="left"/>
      <w:rPr>
        <w:rFonts w:cs="Calibri"/>
      </w:rPr>
    </w:lvl>
    <w:lvl w:ilvl="7">
      <w:start w:val="1"/>
      <w:numFmt w:val="decimal"/>
      <w:lvlText w:val="%1.%2.%3.%4.%5.%6.%7.%8."/>
      <w:lvlJc w:val="left"/>
      <w:rPr>
        <w:rFonts w:cs="Calibri"/>
      </w:rPr>
    </w:lvl>
    <w:lvl w:ilvl="8">
      <w:start w:val="1"/>
      <w:numFmt w:val="decimal"/>
      <w:lvlText w:val="%1.%2.%3.%4.%5.%6.%7.%8.%9."/>
      <w:lvlJc w:val="left"/>
      <w:rPr>
        <w:rFonts w:cs="Calibri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E1"/>
    <w:rsid w:val="00017C03"/>
    <w:rsid w:val="000775CA"/>
    <w:rsid w:val="000D51CD"/>
    <w:rsid w:val="000E7DCC"/>
    <w:rsid w:val="001A21E1"/>
    <w:rsid w:val="001A25C3"/>
    <w:rsid w:val="001A6EC2"/>
    <w:rsid w:val="002129A7"/>
    <w:rsid w:val="00344E0B"/>
    <w:rsid w:val="004D3128"/>
    <w:rsid w:val="004D44AF"/>
    <w:rsid w:val="0064309B"/>
    <w:rsid w:val="00647FC0"/>
    <w:rsid w:val="006C2858"/>
    <w:rsid w:val="006D384A"/>
    <w:rsid w:val="00705FD0"/>
    <w:rsid w:val="00715B96"/>
    <w:rsid w:val="00805D61"/>
    <w:rsid w:val="00861CAC"/>
    <w:rsid w:val="008C0EF0"/>
    <w:rsid w:val="00974689"/>
    <w:rsid w:val="00A06F09"/>
    <w:rsid w:val="00A91758"/>
    <w:rsid w:val="00C94183"/>
    <w:rsid w:val="00D43A0D"/>
    <w:rsid w:val="00DA0010"/>
    <w:rsid w:val="00DE56AB"/>
    <w:rsid w:val="00E11660"/>
    <w:rsid w:val="00E42983"/>
    <w:rsid w:val="00EB56D6"/>
    <w:rsid w:val="00EF53A4"/>
    <w:rsid w:val="00F2009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9CDFB49-B08E-4A61-AE06-7C80A3C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line="100" w:lineRule="atLeast"/>
    </w:pPr>
    <w:rPr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FD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31">
    <w:name w:val="RTF_Num 3 1"/>
    <w:rPr>
      <w:b/>
      <w:bCs/>
      <w:sz w:val="28"/>
      <w:szCs w:val="28"/>
    </w:rPr>
  </w:style>
  <w:style w:type="character" w:customStyle="1" w:styleId="RTFNum32">
    <w:name w:val="RTF_Num 3 2"/>
    <w:rPr>
      <w:b/>
      <w:bCs/>
    </w:rPr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RTFNum41">
    <w:name w:val="RTF_Num 4 1"/>
    <w:rPr>
      <w:b/>
      <w:bCs/>
      <w:sz w:val="28"/>
      <w:szCs w:val="28"/>
    </w:rPr>
  </w:style>
  <w:style w:type="character" w:customStyle="1" w:styleId="RTFNum42">
    <w:name w:val="RTF_Num 4 2"/>
    <w:rPr>
      <w:b/>
      <w:bCs/>
    </w:rPr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51">
    <w:name w:val="RTF_Num 5 1"/>
    <w:rPr>
      <w:rFonts w:ascii="font538" w:eastAsia="font538" w:hAnsi="font538" w:cs="font538"/>
    </w:rPr>
  </w:style>
  <w:style w:type="character" w:customStyle="1" w:styleId="RTFNum52">
    <w:name w:val="RTF_Num 5 2"/>
    <w:rPr>
      <w:rFonts w:ascii="font538" w:eastAsia="font538" w:hAnsi="font538" w:cs="Courier New"/>
    </w:rPr>
  </w:style>
  <w:style w:type="character" w:customStyle="1" w:styleId="RTFNum53">
    <w:name w:val="RTF_Num 5 3"/>
    <w:rPr>
      <w:rFonts w:ascii="font538" w:eastAsia="font538" w:hAnsi="font538" w:cs="font538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font538" w:eastAsia="font538" w:hAnsi="font538" w:cs="Courier New"/>
    </w:rPr>
  </w:style>
  <w:style w:type="character" w:customStyle="1" w:styleId="RTFNum56">
    <w:name w:val="RTF_Num 5 6"/>
    <w:rPr>
      <w:rFonts w:ascii="font538" w:eastAsia="font538" w:hAnsi="font538" w:cs="font538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font538" w:eastAsia="font538" w:hAnsi="font538" w:cs="Courier New"/>
    </w:rPr>
  </w:style>
  <w:style w:type="character" w:customStyle="1" w:styleId="RTFNum59">
    <w:name w:val="RTF_Num 5 9"/>
    <w:rPr>
      <w:rFonts w:ascii="font538" w:eastAsia="font538" w:hAnsi="font538" w:cs="font538"/>
    </w:rPr>
  </w:style>
  <w:style w:type="character" w:customStyle="1" w:styleId="RTFNum61">
    <w:name w:val="RTF_Num 6 1"/>
    <w:rPr>
      <w:rFonts w:ascii="Times New Roman" w:eastAsia="Times New Roman" w:hAnsi="Times New Roman" w:cs="Times New Roman"/>
      <w:b/>
      <w:bCs/>
      <w:sz w:val="28"/>
    </w:rPr>
  </w:style>
  <w:style w:type="character" w:customStyle="1" w:styleId="RTFNum62">
    <w:name w:val="RTF_Num 6 2"/>
    <w:rPr>
      <w:rFonts w:ascii="Times New Roman" w:eastAsia="Times New Roman" w:hAnsi="Times New Roman" w:cs="Times New Roman"/>
      <w:b/>
      <w:bCs/>
    </w:rPr>
  </w:style>
  <w:style w:type="character" w:customStyle="1" w:styleId="RTFNum63">
    <w:name w:val="RTF_Num 6 3"/>
    <w:rPr>
      <w:rFonts w:ascii="Times New Roman" w:eastAsia="Times New Roman" w:hAnsi="Times New Roman" w:cs="Times New Roman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Times New Roman" w:eastAsia="Times New Roman" w:hAnsi="Times New Roman" w:cs="Times New Roman"/>
    </w:rPr>
  </w:style>
  <w:style w:type="character" w:customStyle="1" w:styleId="RTFNum66">
    <w:name w:val="RTF_Num 6 6"/>
    <w:rPr>
      <w:rFonts w:ascii="Times New Roman" w:eastAsia="Times New Roman" w:hAnsi="Times New Roman" w:cs="Times New Roman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Times New Roman" w:eastAsia="Times New Roman" w:hAnsi="Times New Roman" w:cs="Times New Roman"/>
    </w:rPr>
  </w:style>
  <w:style w:type="character" w:customStyle="1" w:styleId="RTFNum69">
    <w:name w:val="RTF_Num 6 9"/>
    <w:rPr>
      <w:rFonts w:ascii="Times New Roman" w:eastAsia="Times New Roman" w:hAnsi="Times New Roman" w:cs="Times New Roman"/>
    </w:rPr>
  </w:style>
  <w:style w:type="character" w:customStyle="1" w:styleId="RTFNum71">
    <w:name w:val="RTF_Num 7 1"/>
    <w:rPr>
      <w:rFonts w:ascii="OpenSymbol" w:eastAsia="OpenSymbol" w:hAnsi="OpenSymbol" w:cs="OpenSymbol"/>
    </w:rPr>
  </w:style>
  <w:style w:type="character" w:customStyle="1" w:styleId="RTFNum72">
    <w:name w:val="RTF_Num 7 2"/>
    <w:rPr>
      <w:rFonts w:ascii="OpenSymbol" w:eastAsia="OpenSymbol" w:hAnsi="OpenSymbol" w:cs="OpenSymbol"/>
    </w:rPr>
  </w:style>
  <w:style w:type="character" w:customStyle="1" w:styleId="RTFNum73">
    <w:name w:val="RTF_Num 7 3"/>
    <w:rPr>
      <w:rFonts w:ascii="OpenSymbol" w:eastAsia="OpenSymbol" w:hAnsi="OpenSymbol" w:cs="OpenSymbol"/>
    </w:rPr>
  </w:style>
  <w:style w:type="character" w:customStyle="1" w:styleId="RTFNum74">
    <w:name w:val="RTF_Num 7 4"/>
    <w:rPr>
      <w:rFonts w:ascii="OpenSymbol" w:eastAsia="OpenSymbol" w:hAnsi="OpenSymbol" w:cs="OpenSymbol"/>
    </w:rPr>
  </w:style>
  <w:style w:type="character" w:customStyle="1" w:styleId="RTFNum75">
    <w:name w:val="RTF_Num 7 5"/>
    <w:rPr>
      <w:rFonts w:ascii="OpenSymbol" w:eastAsia="OpenSymbol" w:hAnsi="OpenSymbol" w:cs="OpenSymbol"/>
    </w:rPr>
  </w:style>
  <w:style w:type="character" w:customStyle="1" w:styleId="RTFNum76">
    <w:name w:val="RTF_Num 7 6"/>
    <w:rPr>
      <w:rFonts w:ascii="OpenSymbol" w:eastAsia="OpenSymbol" w:hAnsi="OpenSymbol" w:cs="OpenSymbol"/>
    </w:rPr>
  </w:style>
  <w:style w:type="character" w:customStyle="1" w:styleId="RTFNum77">
    <w:name w:val="RTF_Num 7 7"/>
    <w:rPr>
      <w:rFonts w:ascii="OpenSymbol" w:eastAsia="OpenSymbol" w:hAnsi="OpenSymbol" w:cs="OpenSymbol"/>
    </w:rPr>
  </w:style>
  <w:style w:type="character" w:customStyle="1" w:styleId="RTFNum78">
    <w:name w:val="RTF_Num 7 8"/>
    <w:rPr>
      <w:rFonts w:ascii="OpenSymbol" w:eastAsia="OpenSymbol" w:hAnsi="OpenSymbol" w:cs="OpenSymbol"/>
    </w:rPr>
  </w:style>
  <w:style w:type="character" w:customStyle="1" w:styleId="RTFNum79">
    <w:name w:val="RTF_Num 7 9"/>
    <w:rPr>
      <w:rFonts w:ascii="OpenSymbol" w:eastAsia="OpenSymbol" w:hAnsi="OpenSymbol" w:cs="OpenSymbol"/>
    </w:rPr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89">
    <w:name w:val="RTF_Num 8 9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  <w:rPr>
      <w:rFonts w:ascii="Arial" w:eastAsia="Times New Roman" w:hAnsi="Arial" w:cs="Arial"/>
      <w:b/>
      <w:bCs/>
      <w:kern w:val="1"/>
      <w:sz w:val="32"/>
    </w:rPr>
  </w:style>
  <w:style w:type="character" w:customStyle="1" w:styleId="ListLabel1">
    <w:name w:val="ListLabel 1"/>
    <w:rPr>
      <w:b/>
      <w:bCs/>
      <w:sz w:val="28"/>
      <w:szCs w:val="28"/>
    </w:rPr>
  </w:style>
  <w:style w:type="character" w:customStyle="1" w:styleId="ListLabel2">
    <w:name w:val="ListLabel 2"/>
    <w:rPr>
      <w:b/>
      <w:bCs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  <w:rPr>
      <w:rFonts w:cs="Mangal"/>
    </w:rPr>
  </w:style>
  <w:style w:type="paragraph" w:customStyle="1" w:styleId="12">
    <w:name w:val="Название объекта1"/>
    <w:basedOn w:val="a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rPr>
      <w:rFonts w:cs="Mangal"/>
    </w:rPr>
  </w:style>
  <w:style w:type="paragraph" w:customStyle="1" w:styleId="13">
    <w:name w:val="Абзац списка1"/>
    <w:basedOn w:val="a"/>
    <w:pPr>
      <w:ind w:left="720"/>
    </w:pPr>
  </w:style>
  <w:style w:type="paragraph" w:customStyle="1" w:styleId="WW-Default">
    <w:name w:val="WW-Default"/>
    <w:pPr>
      <w:widowControl w:val="0"/>
      <w:suppressAutoHyphens/>
      <w:autoSpaceDE w:val="0"/>
      <w:spacing w:after="200" w:line="276" w:lineRule="auto"/>
    </w:pPr>
    <w:rPr>
      <w:rFonts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99"/>
    <w:qFormat/>
    <w:rsid w:val="001A21E1"/>
    <w:pPr>
      <w:suppressAutoHyphens w:val="0"/>
      <w:autoSpaceDN w:val="0"/>
      <w:adjustRightInd w:val="0"/>
      <w:ind w:left="720"/>
    </w:pPr>
    <w:rPr>
      <w:lang w:eastAsia="ru-RU" w:bidi="ar-SA"/>
    </w:rPr>
  </w:style>
  <w:style w:type="character" w:customStyle="1" w:styleId="FontStyle20">
    <w:name w:val="Font Style20"/>
    <w:uiPriority w:val="99"/>
    <w:rsid w:val="001A21E1"/>
    <w:rPr>
      <w:rFonts w:eastAsia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647FC0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47FC0"/>
    <w:rPr>
      <w:rFonts w:ascii="Segoe UI" w:hAnsi="Segoe UI" w:cs="Mangal"/>
      <w:kern w:val="1"/>
      <w:sz w:val="18"/>
      <w:szCs w:val="16"/>
      <w:lang w:eastAsia="hi-IN" w:bidi="hi-IN"/>
    </w:rPr>
  </w:style>
  <w:style w:type="paragraph" w:customStyle="1" w:styleId="Contents1">
    <w:name w:val="Contents 1"/>
    <w:basedOn w:val="a"/>
    <w:rsid w:val="00705FD0"/>
    <w:pPr>
      <w:tabs>
        <w:tab w:val="right" w:leader="dot" w:pos="9638"/>
      </w:tabs>
      <w:autoSpaceDE/>
      <w:autoSpaceDN w:val="0"/>
      <w:spacing w:after="100" w:line="240" w:lineRule="auto"/>
      <w:textAlignment w:val="baseline"/>
    </w:pPr>
    <w:rPr>
      <w:rFonts w:eastAsia="Andale Sans UI" w:cs="Tahoma"/>
      <w:kern w:val="3"/>
      <w:lang w:val="de-DE" w:eastAsia="ja-JP" w:bidi="fa-IR"/>
    </w:rPr>
  </w:style>
  <w:style w:type="paragraph" w:styleId="a8">
    <w:name w:val="TOC Heading"/>
    <w:basedOn w:val="1"/>
    <w:next w:val="a"/>
    <w:uiPriority w:val="39"/>
    <w:semiHidden/>
    <w:unhideWhenUsed/>
    <w:qFormat/>
    <w:rsid w:val="00705FD0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05FD0"/>
    <w:pPr>
      <w:widowControl/>
      <w:suppressAutoHyphens w:val="0"/>
      <w:autoSpaceDE/>
      <w:spacing w:after="100" w:line="276" w:lineRule="auto"/>
      <w:ind w:left="22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9">
    <w:name w:val="Hyperlink"/>
    <w:basedOn w:val="a1"/>
    <w:uiPriority w:val="99"/>
    <w:unhideWhenUsed/>
    <w:rsid w:val="00705FD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705FD0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paragraph" w:customStyle="1" w:styleId="Standard">
    <w:name w:val="Standard"/>
    <w:rsid w:val="00705FD0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705FD0"/>
    <w:pPr>
      <w:spacing w:after="120"/>
    </w:pPr>
  </w:style>
  <w:style w:type="numbering" w:customStyle="1" w:styleId="WWNum1">
    <w:name w:val="WWNum1"/>
    <w:basedOn w:val="a3"/>
    <w:rsid w:val="00705FD0"/>
    <w:pPr>
      <w:numPr>
        <w:numId w:val="8"/>
      </w:numPr>
    </w:pPr>
  </w:style>
  <w:style w:type="paragraph" w:customStyle="1" w:styleId="Default">
    <w:name w:val="Default"/>
    <w:rsid w:val="004D3128"/>
    <w:pPr>
      <w:widowControl w:val="0"/>
      <w:autoSpaceDE w:val="0"/>
      <w:autoSpaceDN w:val="0"/>
      <w:adjustRightInd w:val="0"/>
    </w:pPr>
    <w:rPr>
      <w:rFonts w:hAnsi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Михаил Копытин</cp:lastModifiedBy>
  <cp:revision>10</cp:revision>
  <cp:lastPrinted>2014-05-05T20:58:00Z</cp:lastPrinted>
  <dcterms:created xsi:type="dcterms:W3CDTF">2014-05-05T20:39:00Z</dcterms:created>
  <dcterms:modified xsi:type="dcterms:W3CDTF">2014-05-12T18:39:00Z</dcterms:modified>
</cp:coreProperties>
</file>