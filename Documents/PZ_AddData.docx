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9" w:type="dxa"/>
        <w:tblLayout w:type="fixed"/>
        <w:tblLook w:val="0000" w:firstRow="0" w:lastRow="0" w:firstColumn="0" w:lastColumn="0" w:noHBand="0" w:noVBand="0"/>
      </w:tblPr>
      <w:tblGrid>
        <w:gridCol w:w="10219"/>
      </w:tblGrid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spacing w:val="20"/>
                <w:sz w:val="28"/>
              </w:rPr>
              <w:t xml:space="preserve">МИНИСТЕРСТВО ОБРАЗОВАНИЯ И НАУКИ РОССИЙСКОЙ ФЕДЕРАЦИИ </w:t>
            </w:r>
          </w:p>
        </w:tc>
      </w:tr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cs="Times New Roman"/>
              </w:rPr>
              <w:br/>
              <w:t>высшего профессионального образования</w:t>
            </w:r>
          </w:p>
        </w:tc>
      </w:tr>
      <w:tr w:rsidR="006C2858" w:rsidTr="00635F0B">
        <w:tc>
          <w:tcPr>
            <w:tcW w:w="10219" w:type="dxa"/>
            <w:tcBorders>
              <w:bottom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C2858" w:rsidTr="00635F0B">
        <w:tc>
          <w:tcPr>
            <w:tcW w:w="10219" w:type="dxa"/>
            <w:tcBorders>
              <w:top w:val="single" w:sz="1" w:space="0" w:color="000000"/>
            </w:tcBorders>
            <w:shd w:val="clear" w:color="auto" w:fill="FFFFFF"/>
          </w:tcPr>
          <w:p w:rsidR="006C2858" w:rsidRDefault="006C2858" w:rsidP="00635F0B">
            <w:pPr>
              <w:pStyle w:val="WW-Default"/>
              <w:spacing w:before="120"/>
              <w:jc w:val="center"/>
            </w:pPr>
            <w:r>
              <w:rPr>
                <w:rFonts w:cs="Times New Roman"/>
              </w:rPr>
              <w:t>ФАКУЛЬТЕТ КИБЕРНЕТИКИ И ИНФОРМАЦИОННОЙ БЕЗОПАСНОСТИ</w:t>
            </w:r>
          </w:p>
        </w:tc>
      </w:tr>
      <w:tr w:rsidR="006C2858" w:rsidTr="00635F0B">
        <w:tc>
          <w:tcPr>
            <w:tcW w:w="10219" w:type="dxa"/>
            <w:shd w:val="clear" w:color="auto" w:fill="FFFFFF"/>
          </w:tcPr>
          <w:p w:rsidR="006C2858" w:rsidRDefault="006C2858" w:rsidP="00635F0B">
            <w:pPr>
              <w:pStyle w:val="WW-Default"/>
              <w:spacing w:before="120" w:after="120"/>
              <w:jc w:val="center"/>
            </w:pPr>
            <w:r>
              <w:rPr>
                <w:rFonts w:cs="Times New Roman"/>
              </w:rPr>
              <w:t>КАФЕДРА УПРАВЛЯЮЩИХ ИНТЕЛЛЕКТУАЛЬНЫХ СИСТЕМ (№ 29)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6"/>
      </w:tblGrid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center"/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М.Н. Петухов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2014 года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Модель файловой системы ОС реального времени</w:t>
      </w:r>
    </w:p>
    <w:p w:rsidR="006C2858" w:rsidRDefault="006C2858" w:rsidP="006C2858">
      <w:pPr>
        <w:jc w:val="center"/>
      </w:pPr>
      <w:r w:rsidRPr="004D6B6F">
        <w:rPr>
          <w:sz w:val="28"/>
          <w:szCs w:val="28"/>
        </w:rPr>
        <w:t xml:space="preserve">Добавление информации в </w:t>
      </w:r>
      <w:r w:rsidRPr="001E1C59">
        <w:rPr>
          <w:rStyle w:val="FontStyle20"/>
          <w:rFonts w:eastAsiaTheme="minorEastAsia"/>
          <w:b w:val="0"/>
          <w:bCs w:val="0"/>
          <w:sz w:val="28"/>
        </w:rPr>
        <w:t>существующий</w:t>
      </w:r>
      <w:r w:rsidRPr="004D6B6F">
        <w:rPr>
          <w:sz w:val="28"/>
          <w:szCs w:val="28"/>
        </w:rPr>
        <w:t xml:space="preserve"> файл</w:t>
      </w:r>
    </w:p>
    <w:p w:rsidR="006C2858" w:rsidRDefault="006C2858" w:rsidP="006C2858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6C2858" w:rsidRDefault="006C2858" w:rsidP="006C2858">
      <w:pPr>
        <w:jc w:val="center"/>
      </w:pPr>
      <w:r>
        <w:rPr>
          <w:sz w:val="28"/>
          <w:szCs w:val="28"/>
        </w:rPr>
        <w:t>ГОСТ 19.404-79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Копытин М.В.</w:t>
      </w:r>
    </w:p>
    <w:p w:rsidR="006C2858" w:rsidRDefault="006C2858" w:rsidP="006C2858"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</w:t>
      </w:r>
      <w:proofErr w:type="spellStart"/>
      <w:r>
        <w:rPr>
          <w:sz w:val="28"/>
          <w:szCs w:val="28"/>
        </w:rPr>
        <w:t>Надершин</w:t>
      </w:r>
      <w:proofErr w:type="spellEnd"/>
      <w:r>
        <w:rPr>
          <w:sz w:val="28"/>
          <w:szCs w:val="28"/>
        </w:rPr>
        <w:t xml:space="preserve"> М.Н.</w:t>
      </w:r>
    </w:p>
    <w:p w:rsidR="006C2858" w:rsidRDefault="006C2858" w:rsidP="006C2858"/>
    <w:p w:rsidR="006C2858" w:rsidRDefault="006C2858" w:rsidP="006C2858"/>
    <w:p w:rsidR="006C2858" w:rsidRDefault="006C2858" w:rsidP="006C2858">
      <w:r>
        <w:rPr>
          <w:sz w:val="28"/>
          <w:szCs w:val="28"/>
        </w:rPr>
        <w:t xml:space="preserve">Принял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И.В. Алексеенко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b/>
          <w:bCs/>
          <w:sz w:val="32"/>
          <w:szCs w:val="32"/>
        </w:rPr>
        <w:sectPr w:rsidR="006C2858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</w:rPr>
        <w:t>Москва 2014</w:t>
      </w:r>
    </w:p>
    <w:p w:rsidR="006C2858" w:rsidRDefault="006C2858" w:rsidP="006C2858">
      <w:r>
        <w:rPr>
          <w:b/>
          <w:bCs/>
          <w:sz w:val="32"/>
          <w:szCs w:val="32"/>
        </w:rPr>
        <w:lastRenderedPageBreak/>
        <w:t>Содержание</w:t>
      </w:r>
      <w:r>
        <w:rPr>
          <w:b/>
          <w:bCs/>
          <w:sz w:val="32"/>
          <w:szCs w:val="32"/>
          <w:lang w:val="en-US"/>
        </w:rPr>
        <w:t>:</w:t>
      </w:r>
    </w:p>
    <w:p w:rsidR="006C2858" w:rsidRDefault="006C2858" w:rsidP="006C2858"/>
    <w:p w:rsidR="006C2858" w:rsidRDefault="006C2858" w:rsidP="006C2858">
      <w:pPr>
        <w:numPr>
          <w:ilvl w:val="0"/>
          <w:numId w:val="2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Введение.</w:t>
      </w:r>
    </w:p>
    <w:p w:rsidR="006C2858" w:rsidRDefault="006C2858" w:rsidP="006C2858">
      <w:pPr>
        <w:numPr>
          <w:ilvl w:val="0"/>
          <w:numId w:val="2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Назначение и область применения программы.</w:t>
      </w:r>
    </w:p>
    <w:p w:rsidR="006C2858" w:rsidRDefault="006C2858" w:rsidP="006C2858">
      <w:pPr>
        <w:numPr>
          <w:ilvl w:val="0"/>
          <w:numId w:val="2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Технические характеристики.</w:t>
      </w:r>
    </w:p>
    <w:p w:rsidR="006C2858" w:rsidRDefault="006C2858" w:rsidP="006C2858">
      <w:pPr>
        <w:numPr>
          <w:ilvl w:val="1"/>
          <w:numId w:val="2"/>
        </w:numPr>
        <w:tabs>
          <w:tab w:val="left" w:pos="792"/>
        </w:tabs>
        <w:rPr>
          <w:sz w:val="28"/>
          <w:szCs w:val="28"/>
        </w:rPr>
      </w:pPr>
      <w:r>
        <w:rPr>
          <w:sz w:val="28"/>
          <w:szCs w:val="28"/>
        </w:rPr>
        <w:t>Постановка задачи.</w:t>
      </w:r>
    </w:p>
    <w:p w:rsidR="006C2858" w:rsidRDefault="006C2858" w:rsidP="006C2858">
      <w:pPr>
        <w:numPr>
          <w:ilvl w:val="1"/>
          <w:numId w:val="2"/>
        </w:numPr>
        <w:tabs>
          <w:tab w:val="left" w:pos="792"/>
        </w:tabs>
        <w:rPr>
          <w:sz w:val="28"/>
          <w:szCs w:val="28"/>
        </w:rPr>
      </w:pPr>
      <w:r>
        <w:rPr>
          <w:sz w:val="28"/>
          <w:szCs w:val="28"/>
        </w:rPr>
        <w:t>Описание функционирования программы.</w:t>
      </w:r>
    </w:p>
    <w:p w:rsidR="006C2858" w:rsidRDefault="006C2858" w:rsidP="006C2858">
      <w:pPr>
        <w:numPr>
          <w:ilvl w:val="1"/>
          <w:numId w:val="2"/>
        </w:numPr>
        <w:tabs>
          <w:tab w:val="left" w:pos="792"/>
        </w:tabs>
        <w:rPr>
          <w:sz w:val="28"/>
          <w:szCs w:val="28"/>
        </w:rPr>
      </w:pPr>
      <w:r>
        <w:rPr>
          <w:sz w:val="28"/>
          <w:szCs w:val="28"/>
        </w:rPr>
        <w:t>Описание входных и выходных данных.</w:t>
      </w:r>
    </w:p>
    <w:p w:rsidR="006C2858" w:rsidRDefault="006C2858" w:rsidP="006C2858">
      <w:pPr>
        <w:numPr>
          <w:ilvl w:val="1"/>
          <w:numId w:val="2"/>
        </w:numPr>
        <w:tabs>
          <w:tab w:val="left" w:pos="792"/>
        </w:tabs>
        <w:rPr>
          <w:sz w:val="28"/>
          <w:szCs w:val="28"/>
        </w:rPr>
      </w:pPr>
      <w:r>
        <w:rPr>
          <w:sz w:val="28"/>
          <w:szCs w:val="28"/>
        </w:rPr>
        <w:t>Описание технических и программных средств.</w:t>
      </w:r>
    </w:p>
    <w:p w:rsidR="006C2858" w:rsidRDefault="006C2858" w:rsidP="006C2858">
      <w:pPr>
        <w:numPr>
          <w:ilvl w:val="0"/>
          <w:numId w:val="2"/>
        </w:numPr>
        <w:tabs>
          <w:tab w:val="left" w:pos="360"/>
        </w:tabs>
      </w:pPr>
      <w:r>
        <w:rPr>
          <w:sz w:val="28"/>
          <w:szCs w:val="28"/>
        </w:rPr>
        <w:t>Источники, использованные при разработке.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Pr="002129A7" w:rsidRDefault="006C2858" w:rsidP="006C2858">
      <w:pPr>
        <w:pStyle w:val="13"/>
        <w:tabs>
          <w:tab w:val="left" w:pos="1080"/>
        </w:tabs>
        <w:ind w:left="1080"/>
        <w:jc w:val="center"/>
        <w:rPr>
          <w:sz w:val="28"/>
        </w:rPr>
      </w:pPr>
    </w:p>
    <w:p w:rsidR="006C2858" w:rsidRPr="001A21E1" w:rsidRDefault="006C2858" w:rsidP="006C2858">
      <w:pPr>
        <w:pStyle w:val="13"/>
        <w:numPr>
          <w:ilvl w:val="0"/>
          <w:numId w:val="3"/>
        </w:numPr>
        <w:tabs>
          <w:tab w:val="left" w:pos="1080"/>
        </w:tabs>
        <w:ind w:left="1080"/>
        <w:jc w:val="center"/>
        <w:rPr>
          <w:sz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:rsidR="006C2858" w:rsidRDefault="006C2858" w:rsidP="006C2858">
      <w:pPr>
        <w:pStyle w:val="13"/>
        <w:tabs>
          <w:tab w:val="left" w:pos="1080"/>
        </w:tabs>
        <w:ind w:left="1080"/>
        <w:jc w:val="center"/>
        <w:rPr>
          <w:sz w:val="28"/>
        </w:rPr>
      </w:pPr>
    </w:p>
    <w:p w:rsidR="006C2858" w:rsidRDefault="006C2858" w:rsidP="006C2858">
      <w:pPr>
        <w:pStyle w:val="WW-Default"/>
        <w:ind w:firstLine="395"/>
        <w:jc w:val="both"/>
      </w:pPr>
      <w:r w:rsidRPr="007024E9">
        <w:rPr>
          <w:rFonts w:cs="Times New Roman"/>
          <w:sz w:val="28"/>
        </w:rPr>
        <w:t>Полное наименование разрабатываемой модели — «Демонстрационная модель файловой системы ОС реального времени». Полное наименование разрабатываемого программного обеспечения — «</w:t>
      </w:r>
      <w:r>
        <w:rPr>
          <w:rFonts w:cs="Times New Roman"/>
          <w:sz w:val="28"/>
        </w:rPr>
        <w:t xml:space="preserve">Добавление информации в </w:t>
      </w:r>
      <w:r w:rsidRPr="001E1C59">
        <w:rPr>
          <w:rStyle w:val="FontStyle20"/>
          <w:b w:val="0"/>
          <w:bCs w:val="0"/>
          <w:sz w:val="28"/>
        </w:rPr>
        <w:t>существующий</w:t>
      </w:r>
      <w:r>
        <w:rPr>
          <w:rFonts w:cs="Times New Roman"/>
          <w:sz w:val="28"/>
        </w:rPr>
        <w:t xml:space="preserve"> файл </w:t>
      </w:r>
      <w:r w:rsidRPr="007024E9">
        <w:rPr>
          <w:rFonts w:cs="Times New Roman"/>
          <w:sz w:val="28"/>
        </w:rPr>
        <w:t>для демонстрационной модели файловой системы ОС реального времени, разрабатываемой в рамках курса Технологии Программирования». В дальнейшем в работе используется сокращение «файловая система» для именования модели и сокращение «модуль» для именования разрабатываемого ПО.</w:t>
      </w:r>
    </w:p>
    <w:p w:rsidR="006C2858" w:rsidRDefault="006C2858" w:rsidP="006C2858">
      <w:pPr>
        <w:pStyle w:val="13"/>
        <w:ind w:left="360"/>
        <w:jc w:val="center"/>
      </w:pPr>
    </w:p>
    <w:p w:rsidR="006C2858" w:rsidRPr="001A21E1" w:rsidRDefault="006C2858" w:rsidP="006C2858">
      <w:pPr>
        <w:pStyle w:val="13"/>
        <w:numPr>
          <w:ilvl w:val="0"/>
          <w:numId w:val="3"/>
        </w:numPr>
        <w:tabs>
          <w:tab w:val="left" w:pos="1080"/>
        </w:tabs>
        <w:ind w:left="108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Назначение и область применения</w:t>
      </w:r>
    </w:p>
    <w:p w:rsidR="006C2858" w:rsidRDefault="006C2858" w:rsidP="006C2858">
      <w:pPr>
        <w:pStyle w:val="13"/>
        <w:tabs>
          <w:tab w:val="left" w:pos="1080"/>
        </w:tabs>
        <w:ind w:left="1080"/>
        <w:jc w:val="center"/>
        <w:rPr>
          <w:sz w:val="28"/>
          <w:szCs w:val="28"/>
        </w:rPr>
      </w:pPr>
    </w:p>
    <w:p w:rsidR="006C2858" w:rsidRDefault="006C2858" w:rsidP="006C2858">
      <w:pPr>
        <w:pStyle w:val="13"/>
        <w:ind w:left="0" w:firstLine="567"/>
        <w:jc w:val="both"/>
        <w:rPr>
          <w:sz w:val="28"/>
        </w:rPr>
      </w:pPr>
      <w:r>
        <w:rPr>
          <w:sz w:val="28"/>
          <w:szCs w:val="28"/>
        </w:rPr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 Монитор команд -  основной модуль программы. В нем реализован консольный пользовательский интерфейс, обеспечивающий доступ к подпрограммам, имитирующим работу файловой системы. </w:t>
      </w:r>
      <w:r w:rsidRPr="007024E9">
        <w:rPr>
          <w:sz w:val="28"/>
        </w:rPr>
        <w:t xml:space="preserve">Процедуры, реализованные в модуле, позволяют </w:t>
      </w:r>
      <w:r>
        <w:rPr>
          <w:sz w:val="28"/>
        </w:rPr>
        <w:t>добавлять информацию в конкретный файл.</w:t>
      </w:r>
    </w:p>
    <w:p w:rsidR="006C2858" w:rsidRDefault="006C2858" w:rsidP="006C2858">
      <w:pPr>
        <w:pStyle w:val="13"/>
        <w:ind w:left="0" w:firstLine="567"/>
        <w:jc w:val="both"/>
      </w:pPr>
    </w:p>
    <w:p w:rsidR="006C2858" w:rsidRDefault="006C2858" w:rsidP="006C2858">
      <w:pPr>
        <w:pStyle w:val="13"/>
        <w:numPr>
          <w:ilvl w:val="0"/>
          <w:numId w:val="3"/>
        </w:numPr>
        <w:tabs>
          <w:tab w:val="left" w:pos="1080"/>
        </w:tabs>
        <w:ind w:left="1080"/>
        <w:jc w:val="center"/>
      </w:pPr>
      <w:r>
        <w:rPr>
          <w:b/>
          <w:bCs/>
          <w:sz w:val="28"/>
          <w:szCs w:val="28"/>
        </w:rPr>
        <w:t>Технические характеристики</w:t>
      </w:r>
    </w:p>
    <w:p w:rsidR="006C2858" w:rsidRDefault="006C2858" w:rsidP="006C2858">
      <w:pPr>
        <w:pStyle w:val="13"/>
        <w:ind w:left="360"/>
        <w:jc w:val="center"/>
      </w:pPr>
    </w:p>
    <w:p w:rsidR="006C2858" w:rsidRPr="001A21E1" w:rsidRDefault="006C2858" w:rsidP="006C2858">
      <w:pPr>
        <w:pStyle w:val="13"/>
        <w:numPr>
          <w:ilvl w:val="1"/>
          <w:numId w:val="3"/>
        </w:numPr>
        <w:tabs>
          <w:tab w:val="left" w:pos="1578"/>
        </w:tabs>
        <w:ind w:left="1578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 w:rsidR="006C2858" w:rsidRDefault="006C2858" w:rsidP="006C2858">
      <w:pPr>
        <w:pStyle w:val="13"/>
        <w:tabs>
          <w:tab w:val="left" w:pos="1578"/>
        </w:tabs>
        <w:ind w:left="1578"/>
        <w:jc w:val="center"/>
        <w:rPr>
          <w:sz w:val="28"/>
          <w:szCs w:val="28"/>
        </w:rPr>
      </w:pPr>
    </w:p>
    <w:p w:rsidR="006C2858" w:rsidRPr="007024E9" w:rsidRDefault="006C2858" w:rsidP="006C2858">
      <w:pPr>
        <w:pStyle w:val="a5"/>
        <w:spacing w:line="360" w:lineRule="auto"/>
        <w:ind w:left="360"/>
        <w:jc w:val="both"/>
      </w:pPr>
      <w:r>
        <w:rPr>
          <w:sz w:val="28"/>
        </w:rPr>
        <w:tab/>
      </w:r>
      <w:r w:rsidRPr="007024E9">
        <w:rPr>
          <w:sz w:val="28"/>
        </w:rPr>
        <w:t xml:space="preserve">Задача модели заключается в том, чтобы реализовать возможность </w:t>
      </w:r>
      <w:r>
        <w:rPr>
          <w:sz w:val="28"/>
        </w:rPr>
        <w:t xml:space="preserve">добавлять информацию в файл </w:t>
      </w:r>
      <w:r w:rsidRPr="007024E9">
        <w:rPr>
          <w:sz w:val="28"/>
        </w:rPr>
        <w:t xml:space="preserve">согласно описанному в приложенном к данному документу заданию на разработку демонстрационной модели файловой системы, содержащемся в файле </w:t>
      </w:r>
      <w:proofErr w:type="spellStart"/>
      <w:r w:rsidRPr="007024E9">
        <w:rPr>
          <w:sz w:val="28"/>
          <w:lang w:val="en-US"/>
        </w:rPr>
        <w:t>FileSystemTask</w:t>
      </w:r>
      <w:proofErr w:type="spellEnd"/>
      <w:r w:rsidRPr="007024E9">
        <w:rPr>
          <w:sz w:val="28"/>
        </w:rPr>
        <w:t>.</w:t>
      </w:r>
      <w:r w:rsidRPr="007024E9">
        <w:rPr>
          <w:sz w:val="28"/>
          <w:lang w:val="en-US"/>
        </w:rPr>
        <w:t>rtf</w:t>
      </w:r>
      <w:r w:rsidRPr="007024E9">
        <w:rPr>
          <w:sz w:val="28"/>
        </w:rPr>
        <w:t>.</w:t>
      </w:r>
    </w:p>
    <w:p w:rsidR="006C2858" w:rsidRDefault="006C2858" w:rsidP="006C2858">
      <w:pPr>
        <w:pStyle w:val="13"/>
        <w:jc w:val="both"/>
      </w:pPr>
    </w:p>
    <w:p w:rsidR="006C2858" w:rsidRPr="002129A7" w:rsidRDefault="006C2858" w:rsidP="006C2858">
      <w:pPr>
        <w:pStyle w:val="WW-Default"/>
        <w:ind w:firstLine="567"/>
        <w:jc w:val="both"/>
      </w:pPr>
      <w:r>
        <w:rPr>
          <w:sz w:val="28"/>
        </w:rPr>
        <w:t xml:space="preserve">Уточнённые требования к модулю </w:t>
      </w:r>
      <w:r>
        <w:rPr>
          <w:sz w:val="28"/>
          <w:szCs w:val="28"/>
        </w:rPr>
        <w:t>«ДИФ ФС»</w:t>
      </w:r>
      <w:r w:rsidRPr="00F20EC7">
        <w:rPr>
          <w:sz w:val="28"/>
          <w:szCs w:val="28"/>
        </w:rPr>
        <w:t>:</w:t>
      </w:r>
    </w:p>
    <w:p w:rsidR="006C2858" w:rsidRDefault="006C2858" w:rsidP="006C2858">
      <w:pPr>
        <w:pStyle w:val="a5"/>
        <w:numPr>
          <w:ilvl w:val="0"/>
          <w:numId w:val="6"/>
        </w:numPr>
        <w:tabs>
          <w:tab w:val="left" w:pos="709"/>
        </w:tabs>
        <w:spacing w:line="360" w:lineRule="auto"/>
        <w:jc w:val="both"/>
      </w:pPr>
      <w:r w:rsidRPr="007024E9">
        <w:rPr>
          <w:sz w:val="28"/>
        </w:rPr>
        <w:t xml:space="preserve">Предоставить </w:t>
      </w:r>
      <w:r>
        <w:rPr>
          <w:sz w:val="28"/>
        </w:rPr>
        <w:t>корректное взаимодействие данного модуля с уже существующими модулями.</w:t>
      </w:r>
    </w:p>
    <w:p w:rsidR="006C2858" w:rsidRDefault="006C2858" w:rsidP="006C2858">
      <w:pPr>
        <w:pStyle w:val="a5"/>
        <w:numPr>
          <w:ilvl w:val="0"/>
          <w:numId w:val="6"/>
        </w:numPr>
        <w:tabs>
          <w:tab w:val="left" w:pos="709"/>
        </w:tabs>
        <w:spacing w:line="360" w:lineRule="auto"/>
        <w:jc w:val="both"/>
      </w:pPr>
      <w:r w:rsidRPr="002129A7">
        <w:rPr>
          <w:sz w:val="28"/>
          <w:szCs w:val="28"/>
        </w:rPr>
        <w:t xml:space="preserve"> Организовать ограничения на количество вводимых данных в соответствии с ограничениями на длину имени файла (не более 32 символов).</w:t>
      </w:r>
    </w:p>
    <w:p w:rsidR="006C2858" w:rsidRPr="002129A7" w:rsidRDefault="006C2858" w:rsidP="006C2858">
      <w:pPr>
        <w:pStyle w:val="a5"/>
        <w:numPr>
          <w:ilvl w:val="0"/>
          <w:numId w:val="6"/>
        </w:numPr>
        <w:tabs>
          <w:tab w:val="left" w:pos="709"/>
        </w:tabs>
        <w:spacing w:line="360" w:lineRule="auto"/>
        <w:jc w:val="both"/>
      </w:pPr>
      <w:r w:rsidRPr="002129A7">
        <w:rPr>
          <w:sz w:val="28"/>
          <w:szCs w:val="28"/>
        </w:rPr>
        <w:t>При корректных запросах пользователя вызывать требуемые процедуры;</w:t>
      </w:r>
    </w:p>
    <w:p w:rsidR="006C2858" w:rsidRDefault="006C2858" w:rsidP="006C2858">
      <w:pPr>
        <w:pStyle w:val="a5"/>
        <w:numPr>
          <w:ilvl w:val="0"/>
          <w:numId w:val="6"/>
        </w:numPr>
        <w:tabs>
          <w:tab w:val="left" w:pos="709"/>
          <w:tab w:val="left" w:pos="206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случае возникновения ошибок вывести сообщение об ошибке и предложить ввести корректные данные.</w:t>
      </w:r>
    </w:p>
    <w:p w:rsidR="006C2858" w:rsidRPr="00A650A4" w:rsidRDefault="006C2858" w:rsidP="006C2858">
      <w:pPr>
        <w:pStyle w:val="a5"/>
        <w:numPr>
          <w:ilvl w:val="0"/>
          <w:numId w:val="6"/>
        </w:numPr>
        <w:tabs>
          <w:tab w:val="left" w:pos="709"/>
          <w:tab w:val="left" w:pos="2062"/>
        </w:tabs>
        <w:spacing w:line="360" w:lineRule="auto"/>
        <w:jc w:val="both"/>
      </w:pPr>
      <w:r w:rsidRPr="00A650A4">
        <w:rPr>
          <w:sz w:val="28"/>
          <w:szCs w:val="28"/>
        </w:rPr>
        <w:t>В случае корректного выполнения процедуры, выводить сообщение о том, что операция успешно завершена.</w:t>
      </w:r>
    </w:p>
    <w:p w:rsidR="006C2858" w:rsidRDefault="006C2858" w:rsidP="006C2858">
      <w:pPr>
        <w:ind w:left="426"/>
        <w:jc w:val="both"/>
      </w:pPr>
    </w:p>
    <w:p w:rsidR="006C2858" w:rsidRDefault="006C2858" w:rsidP="006C2858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Модуль должен обеспечивать выполнение следующих операций:</w:t>
      </w:r>
    </w:p>
    <w:p w:rsidR="006C2858" w:rsidRDefault="006C2858" w:rsidP="006C2858">
      <w:pPr>
        <w:pStyle w:val="13"/>
        <w:numPr>
          <w:ilvl w:val="0"/>
          <w:numId w:val="4"/>
        </w:numPr>
        <w:tabs>
          <w:tab w:val="left" w:pos="1854"/>
        </w:tabs>
        <w:ind w:left="1854"/>
        <w:jc w:val="both"/>
        <w:rPr>
          <w:sz w:val="28"/>
          <w:szCs w:val="28"/>
        </w:rPr>
      </w:pPr>
      <w:r>
        <w:rPr>
          <w:sz w:val="28"/>
          <w:szCs w:val="28"/>
        </w:rPr>
        <w:t>Добавлять в файл с заданным именем информацию</w:t>
      </w:r>
    </w:p>
    <w:p w:rsidR="006C2858" w:rsidRDefault="006C2858" w:rsidP="006C2858">
      <w:pPr>
        <w:pStyle w:val="13"/>
        <w:numPr>
          <w:ilvl w:val="0"/>
          <w:numId w:val="4"/>
        </w:numPr>
        <w:tabs>
          <w:tab w:val="left" w:pos="1854"/>
        </w:tabs>
        <w:ind w:left="1854"/>
        <w:rPr>
          <w:sz w:val="28"/>
          <w:szCs w:val="28"/>
        </w:rPr>
      </w:pPr>
      <w:r>
        <w:rPr>
          <w:sz w:val="28"/>
          <w:szCs w:val="28"/>
        </w:rPr>
        <w:t>В соответствии с таблицей кодов завершений возвращать нужный код</w:t>
      </w:r>
    </w:p>
    <w:p w:rsidR="006C2858" w:rsidRDefault="006C2858" w:rsidP="006C2858">
      <w:pPr>
        <w:pStyle w:val="13"/>
        <w:ind w:left="426"/>
      </w:pPr>
    </w:p>
    <w:p w:rsidR="006C2858" w:rsidRDefault="006C2858" w:rsidP="006C2858">
      <w:pPr>
        <w:ind w:firstLine="567"/>
      </w:pPr>
      <w:r>
        <w:rPr>
          <w:sz w:val="28"/>
          <w:szCs w:val="28"/>
        </w:rPr>
        <w:t xml:space="preserve">Модуль должен предоставлять пользователю средство добавления информации в файл, проверять корректность вводимых пользователем данных, а также обрабатывать ошибки, которые могут возникнуть в процессе работы модуля. </w:t>
      </w:r>
    </w:p>
    <w:p w:rsidR="006C2858" w:rsidRDefault="006C2858" w:rsidP="006C2858">
      <w:pPr>
        <w:pStyle w:val="13"/>
        <w:ind w:left="0" w:firstLine="567"/>
        <w:jc w:val="center"/>
      </w:pPr>
    </w:p>
    <w:p w:rsidR="006C2858" w:rsidRPr="002129A7" w:rsidRDefault="006C2858" w:rsidP="006C2858">
      <w:pPr>
        <w:pStyle w:val="13"/>
        <w:numPr>
          <w:ilvl w:val="1"/>
          <w:numId w:val="3"/>
        </w:numPr>
        <w:tabs>
          <w:tab w:val="left" w:pos="1425"/>
        </w:tabs>
        <w:ind w:left="1425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функционирования программы</w:t>
      </w:r>
    </w:p>
    <w:p w:rsidR="006C2858" w:rsidRDefault="006C2858" w:rsidP="006C2858">
      <w:pPr>
        <w:pStyle w:val="13"/>
        <w:tabs>
          <w:tab w:val="left" w:pos="1425"/>
        </w:tabs>
        <w:ind w:left="1425"/>
        <w:jc w:val="center"/>
        <w:rPr>
          <w:sz w:val="28"/>
          <w:szCs w:val="28"/>
        </w:rPr>
      </w:pPr>
    </w:p>
    <w:p w:rsidR="006C2858" w:rsidRPr="00EB56D6" w:rsidRDefault="006C2858" w:rsidP="006C2858">
      <w:pPr>
        <w:ind w:firstLine="567"/>
        <w:jc w:val="both"/>
      </w:pPr>
      <w:r>
        <w:rPr>
          <w:sz w:val="28"/>
          <w:szCs w:val="28"/>
        </w:rPr>
        <w:t xml:space="preserve">Работа модуля организована следующим образом. При запуске предлагается ввести имя файла </w:t>
      </w:r>
      <w:r w:rsidRPr="00FC6E12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name</w:t>
      </w:r>
      <w:r w:rsidRPr="00FC6E12">
        <w:rPr>
          <w:sz w:val="28"/>
          <w:szCs w:val="28"/>
        </w:rPr>
        <w:t>&gt;</w:t>
      </w:r>
      <w:r>
        <w:rPr>
          <w:sz w:val="28"/>
          <w:szCs w:val="28"/>
        </w:rPr>
        <w:t xml:space="preserve">, модуль ищет по </w:t>
      </w:r>
      <w:r w:rsidRPr="00FC6E12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name</w:t>
      </w:r>
      <w:r w:rsidRPr="00FC6E12">
        <w:rPr>
          <w:sz w:val="28"/>
          <w:szCs w:val="28"/>
        </w:rPr>
        <w:t xml:space="preserve">&gt; </w:t>
      </w:r>
      <w:r>
        <w:rPr>
          <w:sz w:val="28"/>
          <w:szCs w:val="28"/>
        </w:rPr>
        <w:t>1-й блок заданного файла и его общее количество блоков.</w:t>
      </w:r>
      <w:r w:rsidR="001A25C3" w:rsidRPr="001A25C3">
        <w:rPr>
          <w:sz w:val="28"/>
          <w:szCs w:val="28"/>
        </w:rPr>
        <w:t xml:space="preserve"> </w:t>
      </w:r>
      <w:r w:rsidR="001A25C3">
        <w:rPr>
          <w:sz w:val="28"/>
          <w:szCs w:val="28"/>
        </w:rPr>
        <w:t xml:space="preserve">Если такого файла не существует, либо </w:t>
      </w:r>
      <w:r w:rsidR="00647FC0">
        <w:rPr>
          <w:sz w:val="28"/>
          <w:szCs w:val="28"/>
        </w:rPr>
        <w:t xml:space="preserve">имя </w:t>
      </w:r>
      <w:proofErr w:type="gramStart"/>
      <w:r w:rsidR="00647FC0">
        <w:rPr>
          <w:sz w:val="28"/>
          <w:szCs w:val="28"/>
        </w:rPr>
        <w:t xml:space="preserve">файла </w:t>
      </w:r>
      <w:r w:rsidR="001A25C3">
        <w:rPr>
          <w:sz w:val="28"/>
          <w:szCs w:val="28"/>
        </w:rPr>
        <w:t xml:space="preserve"> введено</w:t>
      </w:r>
      <w:proofErr w:type="gramEnd"/>
      <w:r w:rsidR="001A25C3">
        <w:rPr>
          <w:sz w:val="28"/>
          <w:szCs w:val="28"/>
        </w:rPr>
        <w:t xml:space="preserve"> некорректно, возвращается код ошибки </w:t>
      </w:r>
      <w:r w:rsidR="001A25C3" w:rsidRPr="001A25C3">
        <w:rPr>
          <w:sz w:val="28"/>
          <w:szCs w:val="28"/>
        </w:rPr>
        <w:t xml:space="preserve">“1”. </w:t>
      </w:r>
      <w:r w:rsidR="001A25C3">
        <w:rPr>
          <w:sz w:val="28"/>
          <w:szCs w:val="28"/>
        </w:rPr>
        <w:t>Если файл найден, в</w:t>
      </w:r>
      <w:r>
        <w:rPr>
          <w:sz w:val="28"/>
          <w:szCs w:val="28"/>
        </w:rPr>
        <w:t xml:space="preserve">водится количество добавляемой информации в байтах, которое </w:t>
      </w:r>
      <w:r w:rsidR="001A25C3">
        <w:rPr>
          <w:sz w:val="28"/>
          <w:szCs w:val="28"/>
        </w:rPr>
        <w:t>переводится в количество блоков. Если размер файла с добавленной информацией будет больше допустимого значения</w:t>
      </w:r>
      <w:r w:rsidR="001A25C3" w:rsidRPr="001A25C3">
        <w:rPr>
          <w:sz w:val="28"/>
          <w:szCs w:val="28"/>
        </w:rPr>
        <w:t xml:space="preserve"> </w:t>
      </w:r>
      <w:r w:rsidR="001A25C3">
        <w:rPr>
          <w:sz w:val="28"/>
          <w:szCs w:val="28"/>
        </w:rPr>
        <w:t xml:space="preserve">(16-ти разрядное число), возвращается код ошибки </w:t>
      </w:r>
      <w:r w:rsidR="001A25C3" w:rsidRPr="001A25C3">
        <w:rPr>
          <w:sz w:val="28"/>
          <w:szCs w:val="28"/>
        </w:rPr>
        <w:t>“2”.</w:t>
      </w:r>
      <w:r w:rsidR="001A25C3">
        <w:rPr>
          <w:sz w:val="28"/>
          <w:szCs w:val="28"/>
        </w:rPr>
        <w:t xml:space="preserve"> Если введено корректное количество информации, и</w:t>
      </w:r>
      <w:r>
        <w:rPr>
          <w:sz w:val="28"/>
          <w:szCs w:val="28"/>
        </w:rPr>
        <w:t>щется начало первого блока следующего файла, если имеется требуемое место для добавления информации, информация добавляется и изменяется количество занимаемых блоков</w:t>
      </w:r>
      <w:bookmarkStart w:id="0" w:name="_GoBack"/>
      <w:bookmarkEnd w:id="0"/>
      <w:r>
        <w:rPr>
          <w:sz w:val="28"/>
          <w:szCs w:val="28"/>
        </w:rPr>
        <w:t xml:space="preserve"> в описателе файла, в противном случае ищется запись о последнем файле в файловой системе, ищется конец этого файла и новый файл записывается после последнего, меняется указатель на первый его блок и суммарное количество блоков.</w:t>
      </w:r>
      <w:r w:rsidR="000D51CD">
        <w:rPr>
          <w:sz w:val="28"/>
          <w:szCs w:val="28"/>
        </w:rPr>
        <w:t xml:space="preserve"> </w:t>
      </w:r>
      <w:r w:rsidR="00EB56D6">
        <w:rPr>
          <w:sz w:val="28"/>
          <w:szCs w:val="28"/>
        </w:rPr>
        <w:t xml:space="preserve">Возвращается код успешного завершения </w:t>
      </w:r>
      <w:r w:rsidR="00EB56D6" w:rsidRPr="00EB56D6">
        <w:rPr>
          <w:sz w:val="28"/>
          <w:szCs w:val="28"/>
        </w:rPr>
        <w:t>“0”.</w:t>
      </w:r>
    </w:p>
    <w:p w:rsidR="006C2858" w:rsidRDefault="006C2858" w:rsidP="006C2858">
      <w:pPr>
        <w:ind w:firstLine="567"/>
        <w:jc w:val="both"/>
      </w:pPr>
    </w:p>
    <w:p w:rsidR="006C2858" w:rsidRPr="002129A7" w:rsidRDefault="006C2858" w:rsidP="006C2858">
      <w:pPr>
        <w:pStyle w:val="13"/>
        <w:numPr>
          <w:ilvl w:val="1"/>
          <w:numId w:val="3"/>
        </w:numPr>
        <w:tabs>
          <w:tab w:val="left" w:pos="1578"/>
        </w:tabs>
        <w:ind w:left="1578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входных и выходных данных</w:t>
      </w:r>
    </w:p>
    <w:p w:rsidR="006C2858" w:rsidRDefault="006C2858" w:rsidP="001A6EC2">
      <w:pPr>
        <w:pStyle w:val="13"/>
        <w:tabs>
          <w:tab w:val="left" w:pos="1578"/>
        </w:tabs>
        <w:ind w:left="1578"/>
        <w:jc w:val="both"/>
        <w:rPr>
          <w:sz w:val="28"/>
          <w:szCs w:val="28"/>
        </w:rPr>
      </w:pPr>
    </w:p>
    <w:p w:rsidR="006C2858" w:rsidRDefault="006C2858" w:rsidP="001A6EC2">
      <w:pPr>
        <w:pStyle w:val="1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принимает имя файла от пользователя в виде последовательности символов.</w:t>
      </w:r>
    </w:p>
    <w:p w:rsidR="006C2858" w:rsidRDefault="006C2858" w:rsidP="001A6EC2">
      <w:pPr>
        <w:pStyle w:val="1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принимает количество добавляемой информации в виде десятичного числа.</w:t>
      </w:r>
    </w:p>
    <w:p w:rsidR="006C2858" w:rsidRDefault="006C2858" w:rsidP="001A6EC2">
      <w:pPr>
        <w:pStyle w:val="1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модуль выдает код завершения.</w:t>
      </w:r>
    </w:p>
    <w:p w:rsidR="006C2858" w:rsidRDefault="006C2858" w:rsidP="006C2858">
      <w:pPr>
        <w:pStyle w:val="13"/>
        <w:ind w:left="0" w:firstLine="567"/>
        <w:rPr>
          <w:sz w:val="28"/>
          <w:szCs w:val="28"/>
        </w:rPr>
      </w:pPr>
    </w:p>
    <w:p w:rsidR="006C2858" w:rsidRPr="001A6EC2" w:rsidRDefault="006C2858" w:rsidP="001A6EC2">
      <w:pPr>
        <w:pStyle w:val="1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A6EC2">
        <w:rPr>
          <w:sz w:val="28"/>
          <w:szCs w:val="28"/>
        </w:rPr>
        <w:t xml:space="preserve"> данном модуле используются ограничения, присутствующие в файловой системе</w:t>
      </w:r>
      <w:r w:rsidR="001A6EC2" w:rsidRPr="001A6EC2">
        <w:rPr>
          <w:sz w:val="28"/>
          <w:szCs w:val="28"/>
        </w:rPr>
        <w:t>:</w:t>
      </w:r>
    </w:p>
    <w:p w:rsidR="006C2858" w:rsidRDefault="00E42983" w:rsidP="006C2858">
      <w:pPr>
        <w:pStyle w:val="13"/>
        <w:numPr>
          <w:ilvl w:val="0"/>
          <w:numId w:val="7"/>
        </w:numPr>
        <w:tabs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Имя файла не может превышать 48 символов</w:t>
      </w:r>
    </w:p>
    <w:p w:rsidR="00E42983" w:rsidRDefault="00344E0B" w:rsidP="00E42983">
      <w:pPr>
        <w:pStyle w:val="13"/>
        <w:numPr>
          <w:ilvl w:val="0"/>
          <w:numId w:val="7"/>
        </w:numPr>
        <w:tabs>
          <w:tab w:val="left" w:pos="1440"/>
        </w:tabs>
        <w:ind w:left="1440"/>
      </w:pPr>
      <w:r>
        <w:rPr>
          <w:sz w:val="28"/>
          <w:szCs w:val="28"/>
        </w:rPr>
        <w:t>Размер файла</w:t>
      </w:r>
      <w:r w:rsidR="001A6EC2" w:rsidRPr="00E11660">
        <w:rPr>
          <w:sz w:val="28"/>
          <w:szCs w:val="28"/>
        </w:rPr>
        <w:t xml:space="preserve"> </w:t>
      </w:r>
      <w:r w:rsidR="001A6EC2">
        <w:rPr>
          <w:sz w:val="28"/>
        </w:rPr>
        <w:t>—</w:t>
      </w:r>
      <w:r w:rsidR="001A6EC2" w:rsidRPr="00E11660">
        <w:rPr>
          <w:sz w:val="28"/>
        </w:rPr>
        <w:t xml:space="preserve"> </w:t>
      </w:r>
      <w:r>
        <w:rPr>
          <w:sz w:val="28"/>
          <w:szCs w:val="28"/>
        </w:rPr>
        <w:t>целое число, не превышающее 16 разрядов</w:t>
      </w:r>
    </w:p>
    <w:p w:rsidR="00E42983" w:rsidRPr="00E42983" w:rsidRDefault="00E42983" w:rsidP="00E42983">
      <w:pPr>
        <w:pStyle w:val="13"/>
        <w:tabs>
          <w:tab w:val="left" w:pos="1440"/>
        </w:tabs>
        <w:ind w:left="1440"/>
      </w:pPr>
    </w:p>
    <w:p w:rsidR="00E42983" w:rsidRPr="000775CA" w:rsidRDefault="00E42983" w:rsidP="00E42983">
      <w:pPr>
        <w:pStyle w:val="13"/>
        <w:tabs>
          <w:tab w:val="left" w:pos="1440"/>
        </w:tabs>
        <w:ind w:left="1440"/>
      </w:pPr>
    </w:p>
    <w:p w:rsidR="006C2858" w:rsidRDefault="006C2858" w:rsidP="006C2858">
      <w:pPr>
        <w:pStyle w:val="13"/>
        <w:tabs>
          <w:tab w:val="left" w:pos="1440"/>
        </w:tabs>
        <w:rPr>
          <w:sz w:val="28"/>
          <w:szCs w:val="28"/>
        </w:rPr>
      </w:pPr>
    </w:p>
    <w:p w:rsidR="006C2858" w:rsidRDefault="006C2858" w:rsidP="006C2858">
      <w:pPr>
        <w:pStyle w:val="13"/>
        <w:tabs>
          <w:tab w:val="left" w:pos="284"/>
        </w:tabs>
        <w:ind w:left="0" w:firstLine="567"/>
        <w:rPr>
          <w:sz w:val="28"/>
          <w:szCs w:val="28"/>
        </w:rPr>
      </w:pPr>
    </w:p>
    <w:p w:rsidR="001A6EC2" w:rsidRDefault="001A6EC2" w:rsidP="006C2858">
      <w:pPr>
        <w:pStyle w:val="13"/>
        <w:tabs>
          <w:tab w:val="left" w:pos="284"/>
        </w:tabs>
        <w:ind w:left="0" w:firstLine="567"/>
        <w:rPr>
          <w:sz w:val="28"/>
          <w:szCs w:val="28"/>
        </w:rPr>
      </w:pPr>
    </w:p>
    <w:p w:rsidR="006C2858" w:rsidRDefault="006C2858" w:rsidP="006C2858">
      <w:pPr>
        <w:pStyle w:val="13"/>
        <w:tabs>
          <w:tab w:val="left" w:pos="284"/>
        </w:tabs>
        <w:ind w:left="0" w:firstLine="567"/>
      </w:pPr>
      <w:r>
        <w:rPr>
          <w:sz w:val="28"/>
          <w:szCs w:val="28"/>
        </w:rPr>
        <w:t>Возможные коды завершения процедуры модуля:</w:t>
      </w:r>
    </w:p>
    <w:p w:rsidR="006C2858" w:rsidRPr="006D2E43" w:rsidRDefault="006C2858" w:rsidP="006C2858">
      <w:pPr>
        <w:ind w:left="426"/>
        <w:jc w:val="both"/>
        <w:rPr>
          <w:lang w:val="en-US"/>
        </w:rPr>
      </w:pPr>
      <w:r>
        <w:rPr>
          <w:lang w:val="en-US"/>
        </w:rPr>
        <w:t>`</w:t>
      </w:r>
    </w:p>
    <w:tbl>
      <w:tblPr>
        <w:tblW w:w="9526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4865"/>
        <w:gridCol w:w="4661"/>
      </w:tblGrid>
      <w:tr w:rsidR="006C2858" w:rsidTr="00635F0B">
        <w:tc>
          <w:tcPr>
            <w:tcW w:w="48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both"/>
              <w:rPr>
                <w:sz w:val="28"/>
              </w:rPr>
            </w:pPr>
            <w:r>
              <w:rPr>
                <w:sz w:val="28"/>
              </w:rPr>
              <w:t>Имя команды</w:t>
            </w:r>
          </w:p>
        </w:tc>
        <w:tc>
          <w:tcPr>
            <w:tcW w:w="46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both"/>
            </w:pPr>
            <w:r>
              <w:rPr>
                <w:sz w:val="28"/>
              </w:rPr>
              <w:t>Коды завершения</w:t>
            </w:r>
          </w:p>
        </w:tc>
      </w:tr>
      <w:tr w:rsidR="006C2858" w:rsidTr="00635F0B">
        <w:tc>
          <w:tcPr>
            <w:tcW w:w="48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both"/>
              <w:rPr>
                <w:sz w:val="28"/>
              </w:rPr>
            </w:pPr>
            <w:proofErr w:type="spellStart"/>
            <w:r>
              <w:rPr>
                <w:rFonts w:ascii="Consolas" w:eastAsia="Consolas" w:hAnsi="Consolas" w:cs="Consolas"/>
                <w:sz w:val="28"/>
                <w:lang w:val="en-US"/>
              </w:rPr>
              <w:t>addInformationToFile</w:t>
            </w:r>
            <w:proofErr w:type="spellEnd"/>
          </w:p>
        </w:tc>
        <w:tc>
          <w:tcPr>
            <w:tcW w:w="46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both"/>
              <w:rPr>
                <w:sz w:val="28"/>
              </w:rPr>
            </w:pPr>
            <w:r>
              <w:rPr>
                <w:sz w:val="28"/>
              </w:rPr>
              <w:t>0 — успешное завершение</w:t>
            </w:r>
          </w:p>
          <w:p w:rsidR="006C2858" w:rsidRDefault="006C2858" w:rsidP="00635F0B">
            <w:pPr>
              <w:jc w:val="both"/>
              <w:rPr>
                <w:sz w:val="28"/>
              </w:rPr>
            </w:pPr>
            <w:r>
              <w:rPr>
                <w:sz w:val="28"/>
              </w:rPr>
              <w:t>1 — отсутствие искомого файла</w:t>
            </w:r>
          </w:p>
          <w:p w:rsidR="006C2858" w:rsidRDefault="006C2858" w:rsidP="00635F0B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2 — слишком </w:t>
            </w:r>
            <w:r w:rsidR="00E42983">
              <w:rPr>
                <w:sz w:val="28"/>
              </w:rPr>
              <w:t>большой размер файла</w:t>
            </w:r>
          </w:p>
          <w:p w:rsidR="006C2858" w:rsidRDefault="006C2858" w:rsidP="00635F0B">
            <w:pPr>
              <w:jc w:val="both"/>
            </w:pPr>
          </w:p>
        </w:tc>
      </w:tr>
    </w:tbl>
    <w:p w:rsidR="006C2858" w:rsidRDefault="006C2858" w:rsidP="006C2858">
      <w:pPr>
        <w:tabs>
          <w:tab w:val="left" w:pos="710"/>
        </w:tabs>
        <w:ind w:left="426"/>
        <w:jc w:val="both"/>
      </w:pPr>
    </w:p>
    <w:p w:rsidR="006C2858" w:rsidRPr="002129A7" w:rsidRDefault="006C2858" w:rsidP="006C2858">
      <w:pPr>
        <w:pStyle w:val="13"/>
        <w:numPr>
          <w:ilvl w:val="1"/>
          <w:numId w:val="3"/>
        </w:numPr>
        <w:tabs>
          <w:tab w:val="left" w:pos="1578"/>
        </w:tabs>
        <w:ind w:left="1578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технических и программных средств</w:t>
      </w:r>
    </w:p>
    <w:p w:rsidR="006C2858" w:rsidRDefault="006C2858" w:rsidP="006C2858">
      <w:pPr>
        <w:pStyle w:val="13"/>
        <w:tabs>
          <w:tab w:val="left" w:pos="1578"/>
        </w:tabs>
        <w:ind w:left="1578"/>
        <w:rPr>
          <w:sz w:val="28"/>
          <w:szCs w:val="28"/>
        </w:rPr>
      </w:pPr>
    </w:p>
    <w:p w:rsidR="006C2858" w:rsidRDefault="006C2858" w:rsidP="006C2858">
      <w:pPr>
        <w:pStyle w:val="1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программного комплекса используются </w:t>
      </w:r>
      <w:r>
        <w:rPr>
          <w:sz w:val="28"/>
          <w:szCs w:val="28"/>
          <w:lang w:val="en-US"/>
        </w:rPr>
        <w:t>IBM</w:t>
      </w:r>
      <w:r>
        <w:rPr>
          <w:sz w:val="28"/>
          <w:szCs w:val="28"/>
        </w:rPr>
        <w:t xml:space="preserve"> совместимые аппаратные средства. Разработка ведется в операционной системе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 xml:space="preserve"> и выше. </w:t>
      </w:r>
    </w:p>
    <w:p w:rsidR="006C2858" w:rsidRPr="0062736F" w:rsidRDefault="006C2858" w:rsidP="006C2858">
      <w:pPr>
        <w:pStyle w:val="13"/>
        <w:tabs>
          <w:tab w:val="left" w:pos="284"/>
        </w:tabs>
        <w:ind w:left="0" w:firstLine="567"/>
        <w:jc w:val="both"/>
      </w:pPr>
      <w:r>
        <w:rPr>
          <w:sz w:val="28"/>
          <w:szCs w:val="28"/>
        </w:rPr>
        <w:t xml:space="preserve">Написание кода программы проводится на языке С++, в среде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версии 2010 и выше.</w:t>
      </w:r>
    </w:p>
    <w:p w:rsidR="006C2858" w:rsidRDefault="006C2858" w:rsidP="006C2858">
      <w:pPr>
        <w:tabs>
          <w:tab w:val="left" w:pos="284"/>
        </w:tabs>
        <w:jc w:val="both"/>
      </w:pPr>
    </w:p>
    <w:p w:rsidR="006C2858" w:rsidRPr="002129A7" w:rsidRDefault="006C2858" w:rsidP="006C2858">
      <w:pPr>
        <w:pStyle w:val="13"/>
        <w:numPr>
          <w:ilvl w:val="0"/>
          <w:numId w:val="3"/>
        </w:numPr>
        <w:tabs>
          <w:tab w:val="left" w:pos="1080"/>
        </w:tabs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Источники, использованные при разработке</w:t>
      </w:r>
    </w:p>
    <w:p w:rsidR="006C2858" w:rsidRDefault="006C2858" w:rsidP="006C2858">
      <w:pPr>
        <w:pStyle w:val="13"/>
        <w:tabs>
          <w:tab w:val="left" w:pos="1080"/>
        </w:tabs>
        <w:ind w:left="1080"/>
        <w:rPr>
          <w:sz w:val="28"/>
          <w:szCs w:val="28"/>
        </w:rPr>
      </w:pPr>
    </w:p>
    <w:p w:rsidR="006C2858" w:rsidRDefault="006C2858" w:rsidP="006C2858">
      <w:pPr>
        <w:pStyle w:val="13"/>
        <w:numPr>
          <w:ilvl w:val="0"/>
          <w:numId w:val="5"/>
        </w:numPr>
        <w:tabs>
          <w:tab w:val="left" w:pos="1800"/>
        </w:tabs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С.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, «Язык программирования </w:t>
      </w:r>
      <w:proofErr w:type="gramStart"/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»</w:t>
      </w:r>
      <w:proofErr w:type="gramEnd"/>
    </w:p>
    <w:p w:rsidR="006C2858" w:rsidRPr="0062736F" w:rsidRDefault="006C2858" w:rsidP="006C2858">
      <w:pPr>
        <w:pStyle w:val="13"/>
        <w:numPr>
          <w:ilvl w:val="0"/>
          <w:numId w:val="5"/>
        </w:numPr>
        <w:tabs>
          <w:tab w:val="left" w:pos="1800"/>
        </w:tabs>
        <w:ind w:left="1800"/>
      </w:pPr>
      <w:r>
        <w:rPr>
          <w:sz w:val="28"/>
          <w:szCs w:val="28"/>
        </w:rPr>
        <w:t xml:space="preserve">Э. </w:t>
      </w:r>
      <w:proofErr w:type="spellStart"/>
      <w:r>
        <w:rPr>
          <w:sz w:val="28"/>
          <w:szCs w:val="28"/>
        </w:rPr>
        <w:t>Таненбаум</w:t>
      </w:r>
      <w:proofErr w:type="spellEnd"/>
      <w:r>
        <w:rPr>
          <w:sz w:val="28"/>
          <w:szCs w:val="28"/>
        </w:rPr>
        <w:t>, «Современные операционные системы»</w:t>
      </w:r>
    </w:p>
    <w:p w:rsidR="006C2858" w:rsidRDefault="006C2858" w:rsidP="006C2858">
      <w:pPr>
        <w:pStyle w:val="13"/>
        <w:numPr>
          <w:ilvl w:val="0"/>
          <w:numId w:val="5"/>
        </w:numPr>
        <w:tabs>
          <w:tab w:val="left" w:pos="1800"/>
        </w:tabs>
        <w:ind w:left="1800"/>
        <w:rPr>
          <w:sz w:val="28"/>
          <w:szCs w:val="28"/>
        </w:rPr>
      </w:pPr>
      <w:r w:rsidRPr="0062736F">
        <w:rPr>
          <w:sz w:val="28"/>
          <w:szCs w:val="28"/>
        </w:rPr>
        <w:t xml:space="preserve">Техническое задание </w:t>
      </w:r>
      <w:r>
        <w:rPr>
          <w:sz w:val="28"/>
          <w:szCs w:val="28"/>
        </w:rPr>
        <w:t xml:space="preserve">на модуль </w:t>
      </w:r>
      <w:r>
        <w:rPr>
          <w:sz w:val="28"/>
          <w:szCs w:val="28"/>
          <w:lang w:val="en-US"/>
        </w:rPr>
        <w:t>TZ</w:t>
      </w:r>
      <w:r w:rsidRPr="0062736F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AddData</w:t>
      </w:r>
      <w:proofErr w:type="spellEnd"/>
      <w:r w:rsidRPr="006273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rtf</w:t>
      </w:r>
    </w:p>
    <w:p w:rsidR="006C2858" w:rsidRPr="0062736F" w:rsidRDefault="006C2858" w:rsidP="006C2858">
      <w:pPr>
        <w:pStyle w:val="13"/>
        <w:numPr>
          <w:ilvl w:val="0"/>
          <w:numId w:val="5"/>
        </w:numPr>
        <w:tabs>
          <w:tab w:val="left" w:pos="1800"/>
        </w:tabs>
        <w:ind w:left="1800"/>
        <w:rPr>
          <w:sz w:val="28"/>
          <w:szCs w:val="28"/>
        </w:rPr>
      </w:pPr>
      <w:r>
        <w:rPr>
          <w:sz w:val="28"/>
          <w:szCs w:val="28"/>
        </w:rPr>
        <w:t>Пояснительная записка на монитор моделирования FileSystemPZ.rtf</w:t>
      </w:r>
    </w:p>
    <w:p w:rsidR="006C2858" w:rsidRPr="0062736F" w:rsidRDefault="006C2858" w:rsidP="006C2858">
      <w:pPr>
        <w:pStyle w:val="13"/>
        <w:tabs>
          <w:tab w:val="left" w:pos="2084"/>
        </w:tabs>
        <w:ind w:left="1800"/>
        <w:rPr>
          <w:sz w:val="28"/>
          <w:szCs w:val="28"/>
        </w:rPr>
      </w:pPr>
    </w:p>
    <w:p w:rsidR="006C2858" w:rsidRDefault="006C2858" w:rsidP="006C2858">
      <w:pPr>
        <w:pStyle w:val="13"/>
        <w:tabs>
          <w:tab w:val="left" w:pos="1364"/>
        </w:tabs>
        <w:ind w:left="1080"/>
      </w:pPr>
    </w:p>
    <w:p w:rsidR="00861CAC" w:rsidRPr="006C2858" w:rsidRDefault="00861CAC" w:rsidP="006C2858"/>
    <w:sectPr w:rsidR="00861CAC" w:rsidRPr="006C2858">
      <w:pgSz w:w="11906" w:h="16838"/>
      <w:pgMar w:top="1134" w:right="850" w:bottom="113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538">
    <w:charset w:val="80"/>
    <w:family w:val="roman"/>
    <w:pitch w:val="default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RTF_Num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RTF_Num 5"/>
    <w:lvl w:ilvl="0">
      <w:start w:val="1"/>
      <w:numFmt w:val="bullet"/>
      <w:lvlText w:val="l"/>
      <w:lvlJc w:val="left"/>
      <w:pPr>
        <w:tabs>
          <w:tab w:val="num" w:pos="1428"/>
        </w:tabs>
        <w:ind w:left="1428" w:hanging="360"/>
      </w:pPr>
      <w:rPr>
        <w:rFonts w:ascii="Wingdings" w:hAnsi="Wingdings" w:cs="font538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OpenSymbol" w:hAnsi="OpenSymbol" w:cs="Courier New"/>
      </w:rPr>
    </w:lvl>
    <w:lvl w:ilvl="2">
      <w:start w:val="1"/>
      <w:numFmt w:val="bullet"/>
      <w:lvlText w:val="l"/>
      <w:lvlJc w:val="left"/>
      <w:pPr>
        <w:tabs>
          <w:tab w:val="num" w:pos="2868"/>
        </w:tabs>
        <w:ind w:left="2868" w:hanging="360"/>
      </w:pPr>
      <w:rPr>
        <w:rFonts w:ascii="Wingdings" w:hAnsi="Wingdings" w:cs="font538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OpenSymbol" w:hAnsi="OpenSymbol" w:cs="Courier New"/>
      </w:rPr>
    </w:lvl>
    <w:lvl w:ilvl="5">
      <w:start w:val="1"/>
      <w:numFmt w:val="bullet"/>
      <w:lvlText w:val="l"/>
      <w:lvlJc w:val="left"/>
      <w:pPr>
        <w:tabs>
          <w:tab w:val="num" w:pos="5028"/>
        </w:tabs>
        <w:ind w:left="5028" w:hanging="360"/>
      </w:pPr>
      <w:rPr>
        <w:rFonts w:ascii="Wingdings" w:hAnsi="Wingdings" w:cs="font538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OpenSymbol" w:hAnsi="OpenSymbol" w:cs="Courier New"/>
      </w:rPr>
    </w:lvl>
    <w:lvl w:ilvl="8">
      <w:start w:val="1"/>
      <w:numFmt w:val="bullet"/>
      <w:lvlText w:val="l"/>
      <w:lvlJc w:val="left"/>
      <w:pPr>
        <w:tabs>
          <w:tab w:val="num" w:pos="7188"/>
        </w:tabs>
        <w:ind w:left="7188" w:hanging="360"/>
      </w:pPr>
      <w:rPr>
        <w:rFonts w:ascii="Wingdings" w:hAnsi="Wingdings" w:cs="font538"/>
      </w:rPr>
    </w:lvl>
  </w:abstractNum>
  <w:abstractNum w:abstractNumId="4">
    <w:nsid w:val="00000005"/>
    <w:multiLevelType w:val="multilevel"/>
    <w:tmpl w:val="00000005"/>
    <w:name w:val="RTF_Num 6"/>
    <w:lvl w:ilvl="0">
      <w:start w:val="1"/>
      <w:numFmt w:val="bullet"/>
      <w:lvlText w:val="l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b/>
        <w:bCs/>
        <w:sz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b/>
        <w:bCs/>
      </w:rPr>
    </w:lvl>
    <w:lvl w:ilvl="2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</w:rPr>
    </w:lvl>
    <w:lvl w:ilvl="5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OpenSymbol" w:hAnsi="OpenSymbol" w:cs="Times New Roman"/>
      </w:rPr>
    </w:lvl>
    <w:lvl w:ilvl="8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/>
      </w:rPr>
    </w:lvl>
  </w:abstractNum>
  <w:abstractNum w:abstractNumId="5">
    <w:nsid w:val="00000006"/>
    <w:multiLevelType w:val="multilevel"/>
    <w:tmpl w:val="00000006"/>
    <w:name w:val="RTF_Num 7"/>
    <w:lvl w:ilvl="0">
      <w:start w:val="1"/>
      <w:numFmt w:val="bullet"/>
      <w:lvlText w:val=""/>
      <w:lvlJc w:val="left"/>
      <w:pPr>
        <w:tabs>
          <w:tab w:val="num" w:pos="1342"/>
        </w:tabs>
        <w:ind w:left="1342" w:hanging="360"/>
      </w:pPr>
      <w:rPr>
        <w:rFonts w:ascii="Times New Roman" w:hAnsi="Times New Roman" w:cs="OpenSymbol"/>
      </w:rPr>
    </w:lvl>
    <w:lvl w:ilvl="1">
      <w:start w:val="1"/>
      <w:numFmt w:val="bullet"/>
      <w:lvlText w:val="o"/>
      <w:lvlJc w:val="left"/>
      <w:pPr>
        <w:tabs>
          <w:tab w:val="num" w:pos="2062"/>
        </w:tabs>
        <w:ind w:left="2062" w:hanging="360"/>
      </w:pPr>
      <w:rPr>
        <w:rFonts w:ascii="Times New Roman" w:hAnsi="Times New Roman" w:cs="OpenSymbol"/>
      </w:rPr>
    </w:lvl>
    <w:lvl w:ilvl="2">
      <w:start w:val="1"/>
      <w:numFmt w:val="bullet"/>
      <w:lvlText w:val=""/>
      <w:lvlJc w:val="left"/>
      <w:pPr>
        <w:tabs>
          <w:tab w:val="num" w:pos="2782"/>
        </w:tabs>
        <w:ind w:left="2782" w:hanging="360"/>
      </w:pPr>
      <w:rPr>
        <w:rFonts w:ascii="Times New Roman" w:hAnsi="Times New Roman" w:cs="OpenSymbol"/>
      </w:rPr>
    </w:lvl>
    <w:lvl w:ilvl="3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4222"/>
        </w:tabs>
        <w:ind w:left="4222" w:hanging="360"/>
      </w:pPr>
      <w:rPr>
        <w:rFonts w:ascii="Times New Roman" w:hAnsi="Times New Roman" w:cs="OpenSymbol"/>
      </w:rPr>
    </w:lvl>
    <w:lvl w:ilvl="5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Times New Roman" w:hAnsi="Times New Roman" w:cs="OpenSymbol"/>
      </w:rPr>
    </w:lvl>
    <w:lvl w:ilvl="6">
      <w:start w:val="1"/>
      <w:numFmt w:val="bullet"/>
      <w:lvlText w:val=""/>
      <w:lvlJc w:val="left"/>
      <w:pPr>
        <w:tabs>
          <w:tab w:val="num" w:pos="5662"/>
        </w:tabs>
        <w:ind w:left="5662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6382"/>
        </w:tabs>
        <w:ind w:left="6382" w:hanging="360"/>
      </w:pPr>
      <w:rPr>
        <w:rFonts w:ascii="Times New Roman" w:hAnsi="Times New Roman" w:cs="OpenSymbol"/>
      </w:rPr>
    </w:lvl>
    <w:lvl w:ilvl="8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Times New Roman" w:hAnsi="Times New Roman" w:cs="OpenSymbol"/>
      </w:rPr>
    </w:lvl>
  </w:abstractNum>
  <w:abstractNum w:abstractNumId="6">
    <w:nsid w:val="00000007"/>
    <w:multiLevelType w:val="multilevel"/>
    <w:tmpl w:val="00000007"/>
    <w:name w:val="RTF_Num 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E1"/>
    <w:rsid w:val="00017C03"/>
    <w:rsid w:val="000775CA"/>
    <w:rsid w:val="000D51CD"/>
    <w:rsid w:val="001A21E1"/>
    <w:rsid w:val="001A25C3"/>
    <w:rsid w:val="001A6EC2"/>
    <w:rsid w:val="002129A7"/>
    <w:rsid w:val="00344E0B"/>
    <w:rsid w:val="004D44AF"/>
    <w:rsid w:val="00647FC0"/>
    <w:rsid w:val="006C2858"/>
    <w:rsid w:val="00861CAC"/>
    <w:rsid w:val="008C0EF0"/>
    <w:rsid w:val="00974689"/>
    <w:rsid w:val="00A91758"/>
    <w:rsid w:val="00C94183"/>
    <w:rsid w:val="00D43A0D"/>
    <w:rsid w:val="00DA0010"/>
    <w:rsid w:val="00E11660"/>
    <w:rsid w:val="00E42983"/>
    <w:rsid w:val="00EB56D6"/>
    <w:rsid w:val="00EF53A4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CDFB49-B08E-4A61-AE06-7C80A3C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line="100" w:lineRule="atLeast"/>
    </w:pPr>
    <w:rPr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  <w:rPr>
      <w:b/>
      <w:bCs/>
      <w:sz w:val="28"/>
      <w:szCs w:val="28"/>
    </w:rPr>
  </w:style>
  <w:style w:type="character" w:customStyle="1" w:styleId="RTFNum32">
    <w:name w:val="RTF_Num 3 2"/>
    <w:rPr>
      <w:b/>
      <w:bCs/>
    </w:rPr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b/>
      <w:bCs/>
      <w:sz w:val="28"/>
      <w:szCs w:val="28"/>
    </w:rPr>
  </w:style>
  <w:style w:type="character" w:customStyle="1" w:styleId="RTFNum42">
    <w:name w:val="RTF_Num 4 2"/>
    <w:rPr>
      <w:b/>
      <w:bCs/>
    </w:rPr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  <w:rPr>
      <w:rFonts w:ascii="font538" w:eastAsia="font538" w:hAnsi="font538" w:cs="font538"/>
    </w:rPr>
  </w:style>
  <w:style w:type="character" w:customStyle="1" w:styleId="RTFNum52">
    <w:name w:val="RTF_Num 5 2"/>
    <w:rPr>
      <w:rFonts w:ascii="font538" w:eastAsia="font538" w:hAnsi="font538" w:cs="Courier New"/>
    </w:rPr>
  </w:style>
  <w:style w:type="character" w:customStyle="1" w:styleId="RTFNum53">
    <w:name w:val="RTF_Num 5 3"/>
    <w:rPr>
      <w:rFonts w:ascii="font538" w:eastAsia="font538" w:hAnsi="font538" w:cs="font538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font538" w:eastAsia="font538" w:hAnsi="font538" w:cs="Courier New"/>
    </w:rPr>
  </w:style>
  <w:style w:type="character" w:customStyle="1" w:styleId="RTFNum56">
    <w:name w:val="RTF_Num 5 6"/>
    <w:rPr>
      <w:rFonts w:ascii="font538" w:eastAsia="font538" w:hAnsi="font538" w:cs="font538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font538" w:eastAsia="font538" w:hAnsi="font538" w:cs="Courier New"/>
    </w:rPr>
  </w:style>
  <w:style w:type="character" w:customStyle="1" w:styleId="RTFNum59">
    <w:name w:val="RTF_Num 5 9"/>
    <w:rPr>
      <w:rFonts w:ascii="font538" w:eastAsia="font538" w:hAnsi="font538" w:cs="font538"/>
    </w:rPr>
  </w:style>
  <w:style w:type="character" w:customStyle="1" w:styleId="RTFNum61">
    <w:name w:val="RTF_Num 6 1"/>
    <w:rPr>
      <w:rFonts w:ascii="Times New Roman" w:eastAsia="Times New Roman" w:hAnsi="Times New Roman" w:cs="Times New Roman"/>
      <w:b/>
      <w:bCs/>
      <w:sz w:val="28"/>
    </w:rPr>
  </w:style>
  <w:style w:type="character" w:customStyle="1" w:styleId="RTFNum62">
    <w:name w:val="RTF_Num 6 2"/>
    <w:rPr>
      <w:rFonts w:ascii="Times New Roman" w:eastAsia="Times New Roman" w:hAnsi="Times New Roman" w:cs="Times New Roman"/>
      <w:b/>
      <w:bCs/>
    </w:rPr>
  </w:style>
  <w:style w:type="character" w:customStyle="1" w:styleId="RTFNum63">
    <w:name w:val="RTF_Num 6 3"/>
    <w:rPr>
      <w:rFonts w:ascii="Times New Roman" w:eastAsia="Times New Roman" w:hAnsi="Times New Roman" w:cs="Times New Roman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Times New Roman" w:eastAsia="Times New Roman" w:hAnsi="Times New Roman" w:cs="Times New Roman"/>
    </w:rPr>
  </w:style>
  <w:style w:type="character" w:customStyle="1" w:styleId="RTFNum66">
    <w:name w:val="RTF_Num 6 6"/>
    <w:rPr>
      <w:rFonts w:ascii="Times New Roman" w:eastAsia="Times New Roman" w:hAnsi="Times New Roman" w:cs="Times New Roman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Times New Roman" w:eastAsia="Times New Roman" w:hAnsi="Times New Roman" w:cs="Times New Roman"/>
    </w:rPr>
  </w:style>
  <w:style w:type="character" w:customStyle="1" w:styleId="RTFNum69">
    <w:name w:val="RTF_Num 6 9"/>
    <w:rPr>
      <w:rFonts w:ascii="Times New Roman" w:eastAsia="Times New Roman" w:hAnsi="Times New Roman" w:cs="Times New Roman"/>
    </w:rPr>
  </w:style>
  <w:style w:type="character" w:customStyle="1" w:styleId="RTFNum71">
    <w:name w:val="RTF_Num 7 1"/>
    <w:rPr>
      <w:rFonts w:ascii="OpenSymbol" w:eastAsia="OpenSymbol" w:hAnsi="OpenSymbol" w:cs="OpenSymbol"/>
    </w:rPr>
  </w:style>
  <w:style w:type="character" w:customStyle="1" w:styleId="RTFNum72">
    <w:name w:val="RTF_Num 7 2"/>
    <w:rPr>
      <w:rFonts w:ascii="OpenSymbol" w:eastAsia="OpenSymbol" w:hAnsi="OpenSymbol" w:cs="OpenSymbol"/>
    </w:rPr>
  </w:style>
  <w:style w:type="character" w:customStyle="1" w:styleId="RTFNum73">
    <w:name w:val="RTF_Num 7 3"/>
    <w:rPr>
      <w:rFonts w:ascii="OpenSymbol" w:eastAsia="OpenSymbol" w:hAnsi="OpenSymbol" w:cs="OpenSymbol"/>
    </w:rPr>
  </w:style>
  <w:style w:type="character" w:customStyle="1" w:styleId="RTFNum74">
    <w:name w:val="RTF_Num 7 4"/>
    <w:rPr>
      <w:rFonts w:ascii="OpenSymbol" w:eastAsia="OpenSymbol" w:hAnsi="OpenSymbol" w:cs="OpenSymbol"/>
    </w:rPr>
  </w:style>
  <w:style w:type="character" w:customStyle="1" w:styleId="RTFNum75">
    <w:name w:val="RTF_Num 7 5"/>
    <w:rPr>
      <w:rFonts w:ascii="OpenSymbol" w:eastAsia="OpenSymbol" w:hAnsi="OpenSymbol" w:cs="OpenSymbol"/>
    </w:rPr>
  </w:style>
  <w:style w:type="character" w:customStyle="1" w:styleId="RTFNum76">
    <w:name w:val="RTF_Num 7 6"/>
    <w:rPr>
      <w:rFonts w:ascii="OpenSymbol" w:eastAsia="OpenSymbol" w:hAnsi="OpenSymbol" w:cs="OpenSymbol"/>
    </w:rPr>
  </w:style>
  <w:style w:type="character" w:customStyle="1" w:styleId="RTFNum77">
    <w:name w:val="RTF_Num 7 7"/>
    <w:rPr>
      <w:rFonts w:ascii="OpenSymbol" w:eastAsia="OpenSymbol" w:hAnsi="OpenSymbol" w:cs="OpenSymbol"/>
    </w:rPr>
  </w:style>
  <w:style w:type="character" w:customStyle="1" w:styleId="RTFNum78">
    <w:name w:val="RTF_Num 7 8"/>
    <w:rPr>
      <w:rFonts w:ascii="OpenSymbol" w:eastAsia="OpenSymbol" w:hAnsi="OpenSymbol" w:cs="OpenSymbol"/>
    </w:rPr>
  </w:style>
  <w:style w:type="character" w:customStyle="1" w:styleId="RTFNum79">
    <w:name w:val="RTF_Num 7 9"/>
    <w:rPr>
      <w:rFonts w:ascii="OpenSymbol" w:eastAsia="OpenSymbol" w:hAnsi="OpenSymbol" w:cs="OpenSymbol"/>
    </w:rPr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89">
    <w:name w:val="RTF_Num 8 9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  <w:rPr>
      <w:rFonts w:ascii="Arial" w:eastAsia="Times New Roman" w:hAnsi="Arial" w:cs="Arial"/>
      <w:b/>
      <w:bCs/>
      <w:kern w:val="1"/>
      <w:sz w:val="32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b/>
      <w:bCs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Mangal"/>
    </w:rPr>
  </w:style>
  <w:style w:type="paragraph" w:customStyle="1" w:styleId="12">
    <w:name w:val="Название объекта1"/>
    <w:basedOn w:val="a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rPr>
      <w:rFonts w:cs="Mangal"/>
    </w:rPr>
  </w:style>
  <w:style w:type="paragraph" w:customStyle="1" w:styleId="13">
    <w:name w:val="Абзац списка1"/>
    <w:basedOn w:val="a"/>
    <w:pPr>
      <w:ind w:left="720"/>
    </w:pPr>
  </w:style>
  <w:style w:type="paragraph" w:customStyle="1" w:styleId="WW-Default">
    <w:name w:val="WW-Default"/>
    <w:pPr>
      <w:widowControl w:val="0"/>
      <w:suppressAutoHyphens/>
      <w:autoSpaceDE w:val="0"/>
      <w:spacing w:after="200" w:line="276" w:lineRule="auto"/>
    </w:pPr>
    <w:rPr>
      <w:rFonts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99"/>
    <w:qFormat/>
    <w:rsid w:val="001A21E1"/>
    <w:pPr>
      <w:suppressAutoHyphens w:val="0"/>
      <w:autoSpaceDN w:val="0"/>
      <w:adjustRightInd w:val="0"/>
      <w:ind w:left="720"/>
    </w:pPr>
    <w:rPr>
      <w:lang w:eastAsia="ru-RU" w:bidi="ar-SA"/>
    </w:rPr>
  </w:style>
  <w:style w:type="character" w:customStyle="1" w:styleId="FontStyle20">
    <w:name w:val="Font Style20"/>
    <w:uiPriority w:val="99"/>
    <w:rsid w:val="001A21E1"/>
    <w:rPr>
      <w:rFonts w:eastAsia="Times New Roman" w:cs="Times New Roman"/>
      <w:b/>
      <w:bCs/>
      <w:sz w:val="34"/>
      <w:szCs w:val="34"/>
    </w:rPr>
  </w:style>
  <w:style w:type="paragraph" w:styleId="a6">
    <w:name w:val="Balloon Text"/>
    <w:basedOn w:val="a"/>
    <w:link w:val="a7"/>
    <w:uiPriority w:val="99"/>
    <w:semiHidden/>
    <w:unhideWhenUsed/>
    <w:rsid w:val="00647FC0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7FC0"/>
    <w:rPr>
      <w:rFonts w:ascii="Segoe UI" w:hAnsi="Segoe UI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Михаил Копытин</cp:lastModifiedBy>
  <cp:revision>3</cp:revision>
  <cp:lastPrinted>2014-04-07T22:52:00Z</cp:lastPrinted>
  <dcterms:created xsi:type="dcterms:W3CDTF">2014-04-07T21:45:00Z</dcterms:created>
  <dcterms:modified xsi:type="dcterms:W3CDTF">2014-04-07T22:57:00Z</dcterms:modified>
</cp:coreProperties>
</file>