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70DA8" w:rsidRDefault="00770DA8" w:rsidP="006C2858">
      <w:pPr>
        <w:jc w:val="center"/>
        <w:rPr>
          <w:sz w:val="28"/>
          <w:szCs w:val="28"/>
        </w:rPr>
      </w:pPr>
      <w:r w:rsidRPr="00770DA8">
        <w:rPr>
          <w:sz w:val="28"/>
          <w:szCs w:val="28"/>
        </w:rPr>
        <w:t xml:space="preserve">РУКОВОДСТВО ОПЕРАТОРА. 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70DA8">
        <w:rPr>
          <w:sz w:val="28"/>
          <w:szCs w:val="28"/>
          <w:lang w:val="en-US"/>
        </w:rPr>
        <w:t>505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1"/>
          <w:sz w:val="22"/>
          <w:szCs w:val="22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Назначение программы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C74B56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Условия выполнения программы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_Toc387095753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C74B56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eastAsia="Times New Roman" w:cs="Times New Roman"/>
                <w:noProof/>
                <w:lang w:bidi="fa-IR"/>
              </w:rPr>
              <w:t>Выполнение программы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_Toc387095754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C74B56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70DA8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Сообщения оператору</w:t>
            </w:r>
            <w:r w:rsidR="00705FD0" w:rsidRPr="00C4314C">
              <w:rPr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Default="00C031DE" w:rsidP="00514253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Назначение программы</w:t>
      </w:r>
    </w:p>
    <w:p w:rsidR="009D685F" w:rsidRDefault="009D685F" w:rsidP="00877434">
      <w:pPr>
        <w:pStyle w:val="13"/>
        <w:spacing w:line="360" w:lineRule="auto"/>
        <w:ind w:left="0"/>
        <w:jc w:val="both"/>
        <w:rPr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</w:t>
      </w:r>
      <w:bookmarkStart w:id="0" w:name="_GoBack"/>
      <w:bookmarkEnd w:id="0"/>
      <w:r>
        <w:rPr>
          <w:sz w:val="28"/>
          <w:szCs w:val="28"/>
        </w:rPr>
        <w:t xml:space="preserve">ы. </w:t>
      </w:r>
      <w:r w:rsidRPr="007024E9">
        <w:rPr>
          <w:sz w:val="28"/>
        </w:rPr>
        <w:t xml:space="preserve">Процедуры, реализованные в </w:t>
      </w:r>
      <w:r>
        <w:rPr>
          <w:sz w:val="28"/>
        </w:rPr>
        <w:t xml:space="preserve">разрабатываемом </w:t>
      </w:r>
      <w:r w:rsidRPr="007024E9">
        <w:rPr>
          <w:sz w:val="28"/>
        </w:rPr>
        <w:t>модуле</w:t>
      </w:r>
      <w:r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 xml:space="preserve">», позволяют </w:t>
      </w:r>
      <w:r>
        <w:rPr>
          <w:sz w:val="28"/>
        </w:rPr>
        <w:t>добавлять информацию в конкретный файл.</w:t>
      </w:r>
    </w:p>
    <w:p w:rsidR="00705FD0" w:rsidRPr="0015039A" w:rsidRDefault="009D685F" w:rsidP="00877434">
      <w:pPr>
        <w:pStyle w:val="1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</w:rPr>
        <w:tab/>
      </w:r>
    </w:p>
    <w:p w:rsidR="00861CAC" w:rsidRDefault="00514253" w:rsidP="0087743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ab/>
      </w:r>
      <w:r w:rsidRPr="00514253">
        <w:rPr>
          <w:b/>
          <w:sz w:val="28"/>
          <w:szCs w:val="28"/>
        </w:rPr>
        <w:t>Условия выполнения программы</w:t>
      </w:r>
    </w:p>
    <w:p w:rsidR="00514253" w:rsidRDefault="00514253" w:rsidP="00877434">
      <w:pPr>
        <w:spacing w:line="360" w:lineRule="auto"/>
        <w:jc w:val="center"/>
        <w:rPr>
          <w:b/>
          <w:sz w:val="28"/>
          <w:szCs w:val="28"/>
        </w:rPr>
      </w:pPr>
    </w:p>
    <w:p w:rsidR="00877434" w:rsidRPr="007024E9" w:rsidRDefault="00877434" w:rsidP="00877434">
      <w:pPr>
        <w:pStyle w:val="a5"/>
        <w:spacing w:line="360" w:lineRule="auto"/>
        <w:ind w:left="0" w:firstLine="586"/>
        <w:jc w:val="both"/>
      </w:pPr>
      <w:r w:rsidRPr="007024E9">
        <w:rPr>
          <w:sz w:val="28"/>
        </w:rPr>
        <w:t xml:space="preserve">Разрабатываемая модель должна корректно работать на персональных компьютерах, оснащенных операционной системой семейства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, начиная 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 w:rsidRPr="007024E9">
        <w:rPr>
          <w:sz w:val="28"/>
        </w:rPr>
        <w:t xml:space="preserve"> 3.5.1. </w:t>
      </w:r>
    </w:p>
    <w:p w:rsidR="00514253" w:rsidRDefault="00877434" w:rsidP="00877434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7024E9">
        <w:rPr>
          <w:sz w:val="28"/>
        </w:rPr>
        <w:t xml:space="preserve">Для успешного выполнения программы требуется </w:t>
      </w:r>
      <w:r w:rsidRPr="007024E9">
        <w:rPr>
          <w:sz w:val="28"/>
          <w:lang w:val="en-US"/>
        </w:rPr>
        <w:t>IBM</w:t>
      </w:r>
      <w:r w:rsidRPr="007024E9">
        <w:rPr>
          <w:sz w:val="28"/>
        </w:rPr>
        <w:t xml:space="preserve"> – совместимый компьютер под управлением ОС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и выше</w:t>
      </w:r>
      <w:r w:rsidRPr="00877434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>
        <w:rPr>
          <w:sz w:val="28"/>
        </w:rPr>
        <w:t xml:space="preserve"> 3.5.1</w:t>
      </w:r>
      <w:r w:rsidRPr="007024E9">
        <w:rPr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</w:t>
      </w:r>
      <w:r>
        <w:rPr>
          <w:sz w:val="28"/>
        </w:rPr>
        <w:t>и не менее 64 Мб</w:t>
      </w:r>
      <w:r w:rsidRPr="007024E9">
        <w:rPr>
          <w:sz w:val="28"/>
        </w:rPr>
        <w:t>.</w:t>
      </w:r>
    </w:p>
    <w:p w:rsidR="00104277" w:rsidRDefault="00104277" w:rsidP="00877434">
      <w:pPr>
        <w:spacing w:line="360" w:lineRule="auto"/>
        <w:jc w:val="both"/>
        <w:rPr>
          <w:sz w:val="28"/>
        </w:rPr>
      </w:pPr>
    </w:p>
    <w:p w:rsidR="00C74B56" w:rsidRDefault="00104277" w:rsidP="001042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Выполнение программы</w:t>
      </w:r>
    </w:p>
    <w:p w:rsidR="00996663" w:rsidRDefault="00996663" w:rsidP="00877434">
      <w:pPr>
        <w:spacing w:line="360" w:lineRule="auto"/>
        <w:jc w:val="both"/>
        <w:rPr>
          <w:sz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Модуль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>»</w:t>
      </w:r>
      <w:r>
        <w:rPr>
          <w:sz w:val="28"/>
        </w:rPr>
        <w:t xml:space="preserve"> вызывается монитором команд, при выборе в меню пункта </w:t>
      </w:r>
      <w:r w:rsidRPr="00996663">
        <w:rPr>
          <w:sz w:val="28"/>
        </w:rPr>
        <w:t>“7”.</w:t>
      </w:r>
    </w:p>
    <w:p w:rsidR="00C9359E" w:rsidRDefault="00996663" w:rsidP="0087743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После вызова модуля, оператору предлагается ввести сначала имя файла, в который будет осуществляться добавление информации и количество добавляемой информации в байтах.</w:t>
      </w:r>
    </w:p>
    <w:p w:rsidR="00104277" w:rsidRDefault="00C9359E" w:rsidP="0087743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Имя файла – строка, не превышающая 48 символов.</w:t>
      </w:r>
    </w:p>
    <w:p w:rsidR="00C9359E" w:rsidRDefault="00C9359E" w:rsidP="00C9359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Размер файла </w:t>
      </w:r>
      <w:r>
        <w:rPr>
          <w:sz w:val="28"/>
        </w:rPr>
        <w:t>–</w:t>
      </w:r>
      <w:r>
        <w:rPr>
          <w:sz w:val="28"/>
        </w:rPr>
        <w:t xml:space="preserve"> целое число.</w:t>
      </w:r>
    </w:p>
    <w:p w:rsidR="00C9359E" w:rsidRDefault="00CB5207" w:rsidP="00C935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C9359E">
        <w:rPr>
          <w:b/>
          <w:sz w:val="28"/>
          <w:szCs w:val="28"/>
        </w:rPr>
        <w:t>.</w:t>
      </w:r>
      <w:r w:rsidR="00C9359E">
        <w:rPr>
          <w:b/>
          <w:sz w:val="28"/>
          <w:szCs w:val="28"/>
        </w:rPr>
        <w:tab/>
      </w:r>
      <w:r w:rsidR="00C9359E">
        <w:rPr>
          <w:b/>
          <w:sz w:val="28"/>
          <w:szCs w:val="28"/>
        </w:rPr>
        <w:t>Сообщения оператору</w:t>
      </w:r>
    </w:p>
    <w:p w:rsidR="00C9359E" w:rsidRDefault="00C9359E" w:rsidP="00CB5207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1. </w:t>
      </w:r>
      <w:r w:rsidRPr="007024E9">
        <w:rPr>
          <w:sz w:val="28"/>
        </w:rPr>
        <w:t>«</w:t>
      </w:r>
      <w:r>
        <w:rPr>
          <w:sz w:val="28"/>
        </w:rPr>
        <w:t>Введите имя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сообщение с предложением ввести имя файла в которых будет осуществляться добавление информации,</w:t>
      </w:r>
      <w:r>
        <w:rPr>
          <w:sz w:val="28"/>
        </w:rPr>
        <w:t xml:space="preserve"> выводимое </w:t>
      </w:r>
      <w:r>
        <w:rPr>
          <w:sz w:val="28"/>
        </w:rPr>
        <w:t>на экран при запуске модуля.</w:t>
      </w:r>
    </w:p>
    <w:p w:rsidR="00C9359E" w:rsidRDefault="00C9359E" w:rsidP="00CB5207">
      <w:pPr>
        <w:spacing w:line="360" w:lineRule="auto"/>
        <w:jc w:val="both"/>
        <w:rPr>
          <w:sz w:val="28"/>
        </w:rPr>
      </w:pPr>
      <w:r>
        <w:rPr>
          <w:sz w:val="28"/>
        </w:rPr>
        <w:t>2.</w:t>
      </w:r>
      <w:r w:rsidRPr="00C9359E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Введите имя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</w:t>
      </w:r>
      <w:r>
        <w:rPr>
          <w:sz w:val="28"/>
        </w:rPr>
        <w:t xml:space="preserve"> количество добавляемой информации, </w:t>
      </w:r>
      <w:r>
        <w:rPr>
          <w:sz w:val="28"/>
        </w:rPr>
        <w:t xml:space="preserve">выводимое на экран </w:t>
      </w:r>
      <w:r w:rsidR="00CB5207">
        <w:rPr>
          <w:sz w:val="28"/>
        </w:rPr>
        <w:t>после корректного ввода имени файла.</w:t>
      </w:r>
    </w:p>
    <w:p w:rsidR="00CB5207" w:rsidRDefault="00CB5207" w:rsidP="00CB5207">
      <w:pPr>
        <w:spacing w:line="360" w:lineRule="auto"/>
        <w:jc w:val="both"/>
        <w:rPr>
          <w:sz w:val="28"/>
        </w:rPr>
      </w:pPr>
      <w:r>
        <w:rPr>
          <w:sz w:val="28"/>
        </w:rPr>
        <w:t>3.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Отсутствие искомого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</w:t>
      </w:r>
      <w:r>
        <w:rPr>
          <w:sz w:val="28"/>
        </w:rPr>
        <w:t xml:space="preserve"> об ошибке, выводимое на экран при некорректном вводе имени файла.</w:t>
      </w:r>
    </w:p>
    <w:p w:rsidR="00CB5207" w:rsidRDefault="00CB5207" w:rsidP="00CB5207">
      <w:pPr>
        <w:spacing w:line="360" w:lineRule="auto"/>
        <w:jc w:val="both"/>
        <w:rPr>
          <w:sz w:val="28"/>
        </w:rPr>
      </w:pPr>
      <w:r>
        <w:rPr>
          <w:sz w:val="28"/>
        </w:rPr>
        <w:t>4.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Успешное завершение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сообщение об успешном завершении работы модуля, выводимое на экран при корректном добавлении информации в файл.</w:t>
      </w:r>
    </w:p>
    <w:p w:rsidR="00C9359E" w:rsidRPr="00C9359E" w:rsidRDefault="00C9359E" w:rsidP="00C9359E">
      <w:pPr>
        <w:spacing w:line="360" w:lineRule="auto"/>
        <w:rPr>
          <w:sz w:val="28"/>
          <w:szCs w:val="28"/>
        </w:rPr>
      </w:pPr>
    </w:p>
    <w:p w:rsidR="00C9359E" w:rsidRPr="00996663" w:rsidRDefault="00C9359E" w:rsidP="00877434">
      <w:pPr>
        <w:spacing w:line="360" w:lineRule="auto"/>
        <w:jc w:val="both"/>
        <w:rPr>
          <w:sz w:val="28"/>
          <w:szCs w:val="28"/>
        </w:rPr>
      </w:pPr>
    </w:p>
    <w:sectPr w:rsidR="00C9359E" w:rsidRPr="00996663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04277"/>
    <w:rsid w:val="001719D0"/>
    <w:rsid w:val="001A21E1"/>
    <w:rsid w:val="001A25C3"/>
    <w:rsid w:val="001A6EC2"/>
    <w:rsid w:val="002129A7"/>
    <w:rsid w:val="00344E0B"/>
    <w:rsid w:val="00403697"/>
    <w:rsid w:val="004D3128"/>
    <w:rsid w:val="004D44AF"/>
    <w:rsid w:val="00514253"/>
    <w:rsid w:val="00610DE0"/>
    <w:rsid w:val="0064309B"/>
    <w:rsid w:val="00647FC0"/>
    <w:rsid w:val="006C2858"/>
    <w:rsid w:val="00705FD0"/>
    <w:rsid w:val="00715B96"/>
    <w:rsid w:val="00755D91"/>
    <w:rsid w:val="00770DA8"/>
    <w:rsid w:val="00805D61"/>
    <w:rsid w:val="00861CAC"/>
    <w:rsid w:val="00877434"/>
    <w:rsid w:val="008C0EF0"/>
    <w:rsid w:val="00974689"/>
    <w:rsid w:val="00996663"/>
    <w:rsid w:val="009D685F"/>
    <w:rsid w:val="00A06F09"/>
    <w:rsid w:val="00A91758"/>
    <w:rsid w:val="00C031DE"/>
    <w:rsid w:val="00C74B56"/>
    <w:rsid w:val="00C9359E"/>
    <w:rsid w:val="00C94183"/>
    <w:rsid w:val="00CB5207"/>
    <w:rsid w:val="00CF6681"/>
    <w:rsid w:val="00D43A0D"/>
    <w:rsid w:val="00DA0010"/>
    <w:rsid w:val="00DA0C7E"/>
    <w:rsid w:val="00DB5CF1"/>
    <w:rsid w:val="00DE56AB"/>
    <w:rsid w:val="00E11660"/>
    <w:rsid w:val="00E42983"/>
    <w:rsid w:val="00E774A6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7</cp:revision>
  <cp:lastPrinted>2014-05-05T20:58:00Z</cp:lastPrinted>
  <dcterms:created xsi:type="dcterms:W3CDTF">2014-05-12T19:46:00Z</dcterms:created>
  <dcterms:modified xsi:type="dcterms:W3CDTF">2014-05-12T21:02:00Z</dcterms:modified>
</cp:coreProperties>
</file>